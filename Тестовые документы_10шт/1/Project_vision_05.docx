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CF3" w14:textId="77777777" w:rsidR="006D2B0E" w:rsidRDefault="006D2B0E" w:rsidP="00236E62">
      <w:pPr>
        <w:pStyle w:val="IntenseQuote"/>
      </w:pPr>
      <w:r>
        <w:t>Идея проекта</w:t>
      </w:r>
    </w:p>
    <w:p w14:paraId="09691A17" w14:textId="77777777" w:rsidR="006D2B0E" w:rsidRPr="00806950" w:rsidRDefault="006D2B0E">
      <w:pPr>
        <w:pStyle w:val="Heading1"/>
        <w:numPr>
          <w:ilvl w:val="0"/>
          <w:numId w:val="1"/>
        </w:numPr>
        <w:rPr>
          <w:lang w:val="ru-RU"/>
        </w:rPr>
      </w:pPr>
      <w:r w:rsidRPr="00806950">
        <w:rPr>
          <w:lang w:val="ru-RU"/>
        </w:rPr>
        <w:t>Название программного продукта</w:t>
      </w:r>
    </w:p>
    <w:p w14:paraId="201AA698" w14:textId="77777777" w:rsidR="006D2B0E" w:rsidRDefault="006D2B0E">
      <w:r w:rsidRPr="00806950">
        <w:rPr>
          <w:lang w:val="ru-RU"/>
        </w:rPr>
        <w:t>Система обучения использованию библи</w:t>
      </w:r>
      <w:r>
        <w:t>отек работы с сетевым трафиком</w:t>
      </w:r>
    </w:p>
    <w:p w14:paraId="3975DE93" w14:textId="77777777" w:rsidR="002B2088" w:rsidRDefault="002B2088"/>
    <w:p w14:paraId="79E88092" w14:textId="77777777" w:rsidR="006D2B0E" w:rsidRDefault="006D2B0E">
      <w:pPr>
        <w:pStyle w:val="Heading1"/>
        <w:numPr>
          <w:ilvl w:val="0"/>
          <w:numId w:val="1"/>
        </w:numPr>
      </w:pPr>
      <w:r>
        <w:t>Концепция программного продукта</w:t>
      </w:r>
    </w:p>
    <w:p w14:paraId="679952B4" w14:textId="77777777" w:rsidR="006D2B0E" w:rsidRDefault="006D2B0E">
      <w:pPr>
        <w:jc w:val="both"/>
      </w:pPr>
      <w:r>
        <w:t xml:space="preserve">Программный продукт представляет собой систему, предназначенную для самостоятельного освоения работы с сетевым трафиком и получения сопутствующих навыков. Пользователи </w:t>
      </w:r>
      <w:r w:rsidR="00EF12E6">
        <w:rPr>
          <w:lang w:val="ru-RU"/>
        </w:rPr>
        <w:t>заходят на сайт системы</w:t>
      </w:r>
      <w:r>
        <w:t xml:space="preserve">, после чего получают возможность </w:t>
      </w:r>
    </w:p>
    <w:p w14:paraId="0006B25D" w14:textId="77777777" w:rsidR="006D2B0E" w:rsidRDefault="006D2B0E">
      <w:pPr>
        <w:numPr>
          <w:ilvl w:val="0"/>
          <w:numId w:val="2"/>
        </w:numPr>
        <w:jc w:val="both"/>
      </w:pPr>
      <w:r>
        <w:t>Иметь постоянный доступ к справочным системам и систематизированным каталогам ссылок на источники.</w:t>
      </w:r>
    </w:p>
    <w:p w14:paraId="1BF54DA3" w14:textId="77777777" w:rsidR="006D2B0E" w:rsidRDefault="006D2B0E">
      <w:pPr>
        <w:numPr>
          <w:ilvl w:val="0"/>
          <w:numId w:val="2"/>
        </w:numPr>
        <w:jc w:val="both"/>
      </w:pPr>
      <w:r>
        <w:t>Обсуждать на форуме вопросы на темы, по которым ведется обучение.</w:t>
      </w:r>
    </w:p>
    <w:p w14:paraId="2CB0345E" w14:textId="77777777" w:rsidR="006D2B0E" w:rsidRDefault="006D2B0E">
      <w:pPr>
        <w:numPr>
          <w:ilvl w:val="0"/>
          <w:numId w:val="2"/>
        </w:numPr>
        <w:jc w:val="both"/>
      </w:pPr>
      <w:r>
        <w:t>Задавать вопросы в службу информационной поддержки.</w:t>
      </w:r>
    </w:p>
    <w:p w14:paraId="7ED5CC91" w14:textId="77777777" w:rsidR="006D2B0E" w:rsidRDefault="006D2B0E">
      <w:pPr>
        <w:numPr>
          <w:ilvl w:val="0"/>
          <w:numId w:val="2"/>
        </w:numPr>
        <w:jc w:val="both"/>
      </w:pPr>
      <w:r>
        <w:t>Просматривать видео-уроки и примеры кода.</w:t>
      </w:r>
    </w:p>
    <w:p w14:paraId="6B15CF62" w14:textId="77777777" w:rsidR="006D2B0E" w:rsidRDefault="006D2B0E">
      <w:pPr>
        <w:numPr>
          <w:ilvl w:val="0"/>
          <w:numId w:val="2"/>
        </w:numPr>
        <w:jc w:val="both"/>
      </w:pPr>
      <w:r>
        <w:t>Систематизировано хранить свои наработки.</w:t>
      </w:r>
    </w:p>
    <w:p w14:paraId="3EC1D46B" w14:textId="77777777" w:rsidR="00072E82" w:rsidRPr="002B2088" w:rsidRDefault="006D2B0E" w:rsidP="00072E82">
      <w:pPr>
        <w:numPr>
          <w:ilvl w:val="0"/>
          <w:numId w:val="2"/>
        </w:numPr>
        <w:jc w:val="both"/>
        <w:rPr>
          <w:lang w:val="ru-RU"/>
        </w:rPr>
      </w:pPr>
      <w:r w:rsidRPr="002B2088">
        <w:rPr>
          <w:lang w:val="ru-RU"/>
        </w:rPr>
        <w:t>Выкладывать свои учебные материалы и делиться опытом.</w:t>
      </w:r>
    </w:p>
    <w:p w14:paraId="2CFEE36A" w14:textId="77777777" w:rsidR="002B2088" w:rsidRPr="002B2088" w:rsidRDefault="002B2088" w:rsidP="002B2088">
      <w:pPr>
        <w:ind w:left="360"/>
        <w:jc w:val="both"/>
        <w:rPr>
          <w:lang w:val="ru-RU"/>
        </w:rPr>
      </w:pPr>
    </w:p>
    <w:p w14:paraId="49672B7B" w14:textId="77777777" w:rsidR="00072E82" w:rsidRDefault="00072E82" w:rsidP="00072E82">
      <w:pPr>
        <w:pStyle w:val="Heading1"/>
        <w:numPr>
          <w:ilvl w:val="0"/>
          <w:numId w:val="1"/>
        </w:numPr>
      </w:pPr>
      <w:r>
        <w:t>Сроки и бюджет</w:t>
      </w:r>
    </w:p>
    <w:p w14:paraId="15FBDC96" w14:textId="77777777" w:rsidR="00072E82" w:rsidRPr="00072E82" w:rsidRDefault="00072E82" w:rsidP="00072E82">
      <w:pPr>
        <w:jc w:val="both"/>
        <w:rPr>
          <w:lang w:val="ru-RU"/>
        </w:rPr>
      </w:pPr>
      <w:r w:rsidRPr="00072E82">
        <w:rPr>
          <w:lang w:val="ru-RU"/>
        </w:rPr>
        <w:t>Проект дол</w:t>
      </w:r>
      <w:r w:rsidR="008F31CF">
        <w:rPr>
          <w:lang w:val="ru-RU"/>
        </w:rPr>
        <w:t>жен быть реализован в течение 1</w:t>
      </w:r>
      <w:r w:rsidR="00461B57">
        <w:rPr>
          <w:lang w:val="ru-RU"/>
        </w:rPr>
        <w:t>1</w:t>
      </w:r>
      <w:r w:rsidRPr="00072E82">
        <w:rPr>
          <w:lang w:val="ru-RU"/>
        </w:rPr>
        <w:t xml:space="preserve"> месяцев.</w:t>
      </w:r>
    </w:p>
    <w:p w14:paraId="7A4A243B" w14:textId="77777777" w:rsidR="00D119FF" w:rsidRDefault="00072E82" w:rsidP="00072E82">
      <w:pPr>
        <w:jc w:val="both"/>
        <w:rPr>
          <w:lang w:val="ru-RU"/>
        </w:rPr>
      </w:pPr>
      <w:r>
        <w:t>Бюджет проекта: 1,5 млн. руб.</w:t>
      </w:r>
    </w:p>
    <w:p w14:paraId="095CDF0D" w14:textId="77777777" w:rsidR="00072E82" w:rsidRDefault="00D119FF" w:rsidP="00D119FF">
      <w:pPr>
        <w:pStyle w:val="Heading1"/>
        <w:ind w:left="0"/>
        <w:rPr>
          <w:lang w:val="ru-RU"/>
        </w:rPr>
      </w:pPr>
      <w:r>
        <w:rPr>
          <w:lang w:val="ru-RU"/>
        </w:rPr>
        <w:t>Требования</w:t>
      </w:r>
    </w:p>
    <w:p w14:paraId="4AE5B3B0" w14:textId="77777777" w:rsidR="00D119FF" w:rsidRDefault="00D119FF" w:rsidP="00D119FF">
      <w:pPr>
        <w:rPr>
          <w:lang w:val="ru-RU"/>
        </w:rPr>
      </w:pPr>
      <w:r>
        <w:rPr>
          <w:lang w:val="ru-RU"/>
        </w:rPr>
        <w:t>Понятность и удобство использования, возможность быстрого самостоятельного освоения.</w:t>
      </w:r>
    </w:p>
    <w:p w14:paraId="692B4917" w14:textId="77777777" w:rsidR="00D119FF" w:rsidRPr="00B05FC3" w:rsidRDefault="00072E82" w:rsidP="00536C8E">
      <w:pPr>
        <w:pStyle w:val="Heading1"/>
        <w:rPr>
          <w:lang w:val="ru-RU"/>
        </w:rPr>
      </w:pPr>
      <w:r>
        <w:rPr>
          <w:lang w:val="ru-RU"/>
        </w:rPr>
        <w:t>ОРГАНИЗАЦИЯ ВЫПОЛНЕНИЯ</w:t>
      </w:r>
    </w:p>
    <w:p w14:paraId="3C9FF59C" w14:textId="77777777" w:rsidR="00072E82" w:rsidRPr="00072E82" w:rsidRDefault="00072E82" w:rsidP="00072E82">
      <w:pPr>
        <w:pStyle w:val="Heading1"/>
        <w:rPr>
          <w:lang w:val="ru-RU"/>
        </w:rPr>
      </w:pPr>
    </w:p>
    <w:p w14:paraId="5F9E3DFB" w14:textId="77777777" w:rsidR="006D2B0E" w:rsidRDefault="006D2B0E">
      <w:pPr>
        <w:pStyle w:val="Heading1"/>
        <w:numPr>
          <w:ilvl w:val="0"/>
          <w:numId w:val="1"/>
        </w:numPr>
      </w:pPr>
      <w:r>
        <w:t>Исполнители</w:t>
      </w:r>
      <w:r w:rsidR="00B05FC3">
        <w:rPr>
          <w:lang w:val="ru-RU"/>
        </w:rPr>
        <w:t xml:space="preserve"> и подбор персонала</w:t>
      </w:r>
    </w:p>
    <w:p w14:paraId="54BCBDFE" w14:textId="77777777" w:rsidR="006D2B0E" w:rsidRDefault="006D2B0E">
      <w:pPr>
        <w:jc w:val="both"/>
      </w:pPr>
      <w:r>
        <w:t>Для выполнения проекта будет сформирована команда, включающая</w:t>
      </w:r>
    </w:p>
    <w:p w14:paraId="67D1A41E" w14:textId="77777777" w:rsidR="006D2B0E" w:rsidRDefault="006D2B0E">
      <w:pPr>
        <w:numPr>
          <w:ilvl w:val="0"/>
          <w:numId w:val="3"/>
        </w:numPr>
        <w:jc w:val="both"/>
      </w:pPr>
      <w:r>
        <w:t>Руководителя проекта.</w:t>
      </w:r>
    </w:p>
    <w:p w14:paraId="709213D9" w14:textId="77777777" w:rsidR="006D2B0E" w:rsidRDefault="006D2B0E">
      <w:pPr>
        <w:numPr>
          <w:ilvl w:val="0"/>
          <w:numId w:val="3"/>
        </w:numPr>
        <w:jc w:val="both"/>
      </w:pPr>
      <w:r>
        <w:t>Разработчика интерфейса программы (дизайнера).</w:t>
      </w:r>
    </w:p>
    <w:p w14:paraId="2F105CD3" w14:textId="77777777" w:rsidR="006D2B0E" w:rsidRDefault="006D2B0E">
      <w:pPr>
        <w:numPr>
          <w:ilvl w:val="0"/>
          <w:numId w:val="3"/>
        </w:numPr>
        <w:jc w:val="both"/>
      </w:pPr>
      <w:r>
        <w:t>3-х ведущих разработчиков.</w:t>
      </w:r>
    </w:p>
    <w:p w14:paraId="21C5E132" w14:textId="77777777" w:rsidR="006D2B0E" w:rsidRDefault="006D2B0E">
      <w:pPr>
        <w:numPr>
          <w:ilvl w:val="0"/>
          <w:numId w:val="3"/>
        </w:numPr>
        <w:jc w:val="both"/>
      </w:pPr>
      <w:r>
        <w:t>2-менеджеров по поиску и подготовке контента.</w:t>
      </w:r>
    </w:p>
    <w:p w14:paraId="3F5D0D23" w14:textId="77777777" w:rsidR="006D2B0E" w:rsidRPr="00D119FF" w:rsidRDefault="006D2B0E" w:rsidP="00D119FF">
      <w:pPr>
        <w:numPr>
          <w:ilvl w:val="0"/>
          <w:numId w:val="3"/>
        </w:numPr>
        <w:jc w:val="both"/>
      </w:pPr>
      <w:r>
        <w:t>Тестировщика.</w:t>
      </w:r>
    </w:p>
    <w:p w14:paraId="6FCDC69D" w14:textId="77777777" w:rsidR="00D119FF" w:rsidRDefault="00B05FC3">
      <w:pPr>
        <w:jc w:val="both"/>
        <w:rPr>
          <w:lang w:val="ru-RU"/>
        </w:rPr>
      </w:pPr>
      <w:r>
        <w:rPr>
          <w:lang w:val="ru-RU"/>
        </w:rPr>
        <w:lastRenderedPageBreak/>
        <w:t>Подбор персонала производится руководителем проекта из имеющихся трудовых ресурсов с учетом возможности привлечения временных сотрудников.</w:t>
      </w:r>
    </w:p>
    <w:p w14:paraId="44495924" w14:textId="77777777" w:rsidR="00B05FC3" w:rsidRDefault="00B05FC3">
      <w:pPr>
        <w:jc w:val="both"/>
        <w:rPr>
          <w:lang w:val="ru-RU"/>
        </w:rPr>
      </w:pPr>
    </w:p>
    <w:p w14:paraId="4CED8754" w14:textId="77777777" w:rsidR="00B05FC3" w:rsidRPr="00B05FC3" w:rsidRDefault="00B05FC3" w:rsidP="00B05FC3">
      <w:pPr>
        <w:pStyle w:val="Heading1"/>
        <w:rPr>
          <w:lang w:val="ru-RU"/>
        </w:rPr>
      </w:pPr>
      <w:r>
        <w:rPr>
          <w:lang w:val="ru-RU"/>
        </w:rPr>
        <w:t>АНАЛИЗ РИСКОВ</w:t>
      </w:r>
    </w:p>
    <w:p w14:paraId="4F6D85C5" w14:textId="77777777" w:rsidR="00E12028" w:rsidRPr="00A34E42" w:rsidRDefault="00E12028" w:rsidP="00A34E42">
      <w:pPr>
        <w:spacing w:after="200"/>
        <w:jc w:val="both"/>
      </w:pPr>
      <w:r>
        <w:rPr>
          <w:lang w:val="ru-RU"/>
        </w:rPr>
        <w:t>Возможные риски:</w:t>
      </w:r>
    </w:p>
    <w:p w14:paraId="37B1B1C1" w14:textId="77777777" w:rsidR="0016549F" w:rsidRDefault="00591E7A" w:rsidP="0016549F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Несоответствие продукта представлениям заказчика.</w:t>
      </w:r>
      <w:r w:rsidR="0016549F" w:rsidRPr="0016549F">
        <w:rPr>
          <w:lang w:val="ru-RU"/>
        </w:rPr>
        <w:t xml:space="preserve"> </w:t>
      </w:r>
    </w:p>
    <w:p w14:paraId="36FD1520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>Вероятность риска: Низкая (</w:t>
      </w:r>
      <w:proofErr w:type="gramStart"/>
      <w:r>
        <w:rPr>
          <w:lang w:val="ru-RU"/>
        </w:rPr>
        <w:t>10-25</w:t>
      </w:r>
      <w:proofErr w:type="gramEnd"/>
      <w:r>
        <w:rPr>
          <w:lang w:val="ru-RU"/>
        </w:rPr>
        <w:t>%) – 1 балл</w:t>
      </w:r>
    </w:p>
    <w:p w14:paraId="26204890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>Степень влияния: Высокая – 3 балла</w:t>
      </w:r>
    </w:p>
    <w:p w14:paraId="3F8C9148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>Ранг риска: 3 – Средний</w:t>
      </w:r>
    </w:p>
    <w:p w14:paraId="0EAE5040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 xml:space="preserve">Возможные </w:t>
      </w:r>
      <w:proofErr w:type="gramStart"/>
      <w:r>
        <w:rPr>
          <w:lang w:val="ru-RU"/>
        </w:rPr>
        <w:t xml:space="preserve">последствия: </w:t>
      </w:r>
      <w:r w:rsidRPr="00037DFD">
        <w:rPr>
          <w:lang w:val="ru-RU"/>
        </w:rPr>
        <w:t xml:space="preserve"> </w:t>
      </w:r>
      <w:r>
        <w:rPr>
          <w:lang w:val="ru-RU"/>
        </w:rPr>
        <w:t>отказ</w:t>
      </w:r>
      <w:proofErr w:type="gramEnd"/>
      <w:r>
        <w:rPr>
          <w:lang w:val="ru-RU"/>
        </w:rPr>
        <w:t xml:space="preserve"> заказчика от продукта, необходимость переделывать работу.</w:t>
      </w:r>
    </w:p>
    <w:p w14:paraId="5049599A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>Стратегия реагиров</w:t>
      </w:r>
      <w:r w:rsidR="00EE2D7C">
        <w:rPr>
          <w:lang w:val="ru-RU"/>
        </w:rPr>
        <w:t>ания: уклонение от риска</w:t>
      </w:r>
    </w:p>
    <w:p w14:paraId="28FF452F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 xml:space="preserve">План действий: </w:t>
      </w:r>
      <w:r w:rsidR="00EE2D7C">
        <w:rPr>
          <w:lang w:val="ru-RU"/>
        </w:rPr>
        <w:t>подробное обсуждение с заказчиком требований к продукту, фиксация требований и согласование с заказчиком в письменном виде, демонстрация заказчику прототипов и промежуточных версий для своевременной корректировки.</w:t>
      </w:r>
    </w:p>
    <w:p w14:paraId="640DE68D" w14:textId="77777777" w:rsidR="0016549F" w:rsidRPr="00037DFD" w:rsidRDefault="0016549F" w:rsidP="0016549F">
      <w:pPr>
        <w:ind w:left="720"/>
        <w:rPr>
          <w:lang w:val="ru-RU"/>
        </w:rPr>
      </w:pPr>
      <w:r>
        <w:rPr>
          <w:lang w:val="ru-RU"/>
        </w:rPr>
        <w:t xml:space="preserve">В случае реализации риска: </w:t>
      </w:r>
      <w:r w:rsidR="00EE2D7C">
        <w:rPr>
          <w:lang w:val="ru-RU"/>
        </w:rPr>
        <w:t>корректировка продукта, если это возможно</w:t>
      </w:r>
      <w:r>
        <w:rPr>
          <w:lang w:val="ru-RU"/>
        </w:rPr>
        <w:t>.</w:t>
      </w:r>
    </w:p>
    <w:p w14:paraId="04529E32" w14:textId="77777777" w:rsidR="0016549F" w:rsidRDefault="0016549F" w:rsidP="0016549F">
      <w:pPr>
        <w:ind w:left="708"/>
        <w:rPr>
          <w:lang w:val="ru-RU"/>
        </w:rPr>
      </w:pPr>
      <w:r>
        <w:rPr>
          <w:lang w:val="ru-RU"/>
        </w:rPr>
        <w:t>Ответственные: руководитель проекта</w:t>
      </w:r>
      <w:r w:rsidR="00EE2D7C">
        <w:rPr>
          <w:lang w:val="ru-RU"/>
        </w:rPr>
        <w:t>, все разработчики</w:t>
      </w:r>
    </w:p>
    <w:p w14:paraId="708B9803" w14:textId="77777777" w:rsidR="00591E7A" w:rsidRDefault="003C71CD" w:rsidP="003C71CD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Непредвиденные обстоятельства, связанные</w:t>
      </w:r>
      <w:r w:rsidR="00591E7A" w:rsidRPr="003C71CD">
        <w:rPr>
          <w:lang w:val="ru-RU"/>
        </w:rPr>
        <w:t xml:space="preserve"> с сотрудниками</w:t>
      </w:r>
      <w:r w:rsidR="00A34E42" w:rsidRPr="003C71CD">
        <w:rPr>
          <w:lang w:val="ru-RU"/>
        </w:rPr>
        <w:t xml:space="preserve"> </w:t>
      </w:r>
      <w:r w:rsidR="00591E7A" w:rsidRPr="003C71CD">
        <w:rPr>
          <w:lang w:val="ru-RU"/>
        </w:rPr>
        <w:t>(заболевание, увольнение)</w:t>
      </w:r>
    </w:p>
    <w:p w14:paraId="36539F9B" w14:textId="77777777" w:rsidR="003C71CD" w:rsidRDefault="003C71CD" w:rsidP="003C71CD">
      <w:pPr>
        <w:ind w:left="720"/>
        <w:rPr>
          <w:lang w:val="ru-RU"/>
        </w:rPr>
      </w:pPr>
      <w:r>
        <w:rPr>
          <w:lang w:val="ru-RU"/>
        </w:rPr>
        <w:t xml:space="preserve">Вероятность риска: </w:t>
      </w:r>
      <w:r w:rsidR="004462D0">
        <w:rPr>
          <w:lang w:val="ru-RU"/>
        </w:rPr>
        <w:t>Средняя (</w:t>
      </w:r>
      <w:proofErr w:type="gramStart"/>
      <w:r w:rsidR="004462D0">
        <w:rPr>
          <w:lang w:val="ru-RU"/>
        </w:rPr>
        <w:t>25-50</w:t>
      </w:r>
      <w:proofErr w:type="gramEnd"/>
      <w:r w:rsidR="004462D0">
        <w:rPr>
          <w:lang w:val="ru-RU"/>
        </w:rPr>
        <w:t>%) – 2 балла</w:t>
      </w:r>
    </w:p>
    <w:p w14:paraId="411EC22B" w14:textId="77777777" w:rsidR="004462D0" w:rsidRDefault="004462D0" w:rsidP="003C71CD">
      <w:pPr>
        <w:ind w:left="720"/>
        <w:rPr>
          <w:lang w:val="ru-RU"/>
        </w:rPr>
      </w:pPr>
      <w:r>
        <w:rPr>
          <w:lang w:val="ru-RU"/>
        </w:rPr>
        <w:t>Степень влияния: Катастрофическая – 3 балла</w:t>
      </w:r>
    </w:p>
    <w:p w14:paraId="540BC2B0" w14:textId="77777777" w:rsidR="004462D0" w:rsidRDefault="004462D0" w:rsidP="003C71CD">
      <w:pPr>
        <w:ind w:left="720"/>
        <w:rPr>
          <w:lang w:val="ru-RU"/>
        </w:rPr>
      </w:pPr>
      <w:r>
        <w:rPr>
          <w:lang w:val="ru-RU"/>
        </w:rPr>
        <w:t>Ранг риска: 6 – Высокий</w:t>
      </w:r>
    </w:p>
    <w:p w14:paraId="6238B653" w14:textId="77777777" w:rsidR="004462D0" w:rsidRDefault="004462D0" w:rsidP="003C71CD">
      <w:pPr>
        <w:ind w:left="720"/>
        <w:rPr>
          <w:lang w:val="ru-RU"/>
        </w:rPr>
      </w:pPr>
      <w:r>
        <w:rPr>
          <w:lang w:val="ru-RU"/>
        </w:rPr>
        <w:t xml:space="preserve">Возможные </w:t>
      </w:r>
      <w:proofErr w:type="gramStart"/>
      <w:r>
        <w:rPr>
          <w:lang w:val="ru-RU"/>
        </w:rPr>
        <w:t xml:space="preserve">последствия: </w:t>
      </w:r>
      <w:r w:rsidR="006F15E6" w:rsidRPr="00037DFD">
        <w:rPr>
          <w:lang w:val="ru-RU"/>
        </w:rPr>
        <w:t xml:space="preserve"> </w:t>
      </w:r>
      <w:r w:rsidR="00037DFD">
        <w:rPr>
          <w:lang w:val="ru-RU"/>
        </w:rPr>
        <w:t>невыполнение</w:t>
      </w:r>
      <w:proofErr w:type="gramEnd"/>
      <w:r w:rsidR="00037DFD">
        <w:rPr>
          <w:lang w:val="ru-RU"/>
        </w:rPr>
        <w:t xml:space="preserve"> работы в срок, ухудшение качества продукта</w:t>
      </w:r>
    </w:p>
    <w:p w14:paraId="34B76692" w14:textId="77777777" w:rsidR="00037DFD" w:rsidRDefault="00037DFD" w:rsidP="003C71CD">
      <w:pPr>
        <w:ind w:left="720"/>
        <w:rPr>
          <w:lang w:val="ru-RU"/>
        </w:rPr>
      </w:pPr>
      <w:r>
        <w:rPr>
          <w:lang w:val="ru-RU"/>
        </w:rPr>
        <w:t>Стратегия реагирования: снижение вероятности риска, принятие</w:t>
      </w:r>
    </w:p>
    <w:p w14:paraId="7AE6AF66" w14:textId="77777777" w:rsidR="00AD33D4" w:rsidRDefault="00037DFD" w:rsidP="003C71CD">
      <w:pPr>
        <w:ind w:left="720"/>
        <w:rPr>
          <w:lang w:val="ru-RU"/>
        </w:rPr>
      </w:pPr>
      <w:r>
        <w:rPr>
          <w:lang w:val="ru-RU"/>
        </w:rPr>
        <w:t xml:space="preserve">План действий: горячий чай с медом, лимоном и печеньками. </w:t>
      </w:r>
    </w:p>
    <w:p w14:paraId="7EE3DD61" w14:textId="77777777" w:rsidR="00037DFD" w:rsidRDefault="0016549F" w:rsidP="003C71CD">
      <w:pPr>
        <w:ind w:left="720"/>
        <w:rPr>
          <w:lang w:val="ru-RU"/>
        </w:rPr>
      </w:pPr>
      <w:r>
        <w:rPr>
          <w:lang w:val="ru-RU"/>
        </w:rPr>
        <w:t>В случае реализации риска</w:t>
      </w:r>
      <w:r w:rsidR="00AD33D4">
        <w:rPr>
          <w:lang w:val="ru-RU"/>
        </w:rPr>
        <w:t xml:space="preserve">: </w:t>
      </w:r>
      <w:r w:rsidR="00037DFD">
        <w:rPr>
          <w:lang w:val="ru-RU"/>
        </w:rPr>
        <w:t xml:space="preserve">привлечение </w:t>
      </w:r>
      <w:r w:rsidR="00AD33D4">
        <w:rPr>
          <w:lang w:val="ru-RU"/>
        </w:rPr>
        <w:t>свободных разработчиков с других проектов либо привлечение сторонних разработчиков</w:t>
      </w:r>
      <w:r>
        <w:rPr>
          <w:lang w:val="ru-RU"/>
        </w:rPr>
        <w:t>.</w:t>
      </w:r>
    </w:p>
    <w:p w14:paraId="06B0BFDD" w14:textId="77777777" w:rsidR="00AD33D4" w:rsidRPr="00037DFD" w:rsidRDefault="00AD33D4" w:rsidP="003C71CD">
      <w:pPr>
        <w:ind w:left="720"/>
        <w:rPr>
          <w:lang w:val="ru-RU"/>
        </w:rPr>
      </w:pPr>
      <w:r>
        <w:rPr>
          <w:lang w:val="ru-RU"/>
        </w:rPr>
        <w:t>Ответственные: руководитель проекта</w:t>
      </w:r>
      <w:r w:rsidR="0016549F">
        <w:rPr>
          <w:lang w:val="ru-RU"/>
        </w:rPr>
        <w:t>, все разработчики.</w:t>
      </w:r>
    </w:p>
    <w:p w14:paraId="45BD2ADF" w14:textId="77777777" w:rsidR="00A500C4" w:rsidRDefault="004462D0" w:rsidP="00591E7A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Изменение </w:t>
      </w:r>
      <w:r w:rsidR="00591E7A">
        <w:rPr>
          <w:lang w:val="ru-RU"/>
        </w:rPr>
        <w:t>заказчиком требований к продукту или сроков</w:t>
      </w:r>
      <w:r w:rsidR="00A500C4">
        <w:rPr>
          <w:lang w:val="ru-RU"/>
        </w:rPr>
        <w:t>.</w:t>
      </w:r>
    </w:p>
    <w:p w14:paraId="05227F96" w14:textId="77777777" w:rsidR="00AD33D4" w:rsidRDefault="00AD33D4" w:rsidP="00AD33D4">
      <w:pPr>
        <w:ind w:left="720"/>
        <w:rPr>
          <w:lang w:val="ru-RU"/>
        </w:rPr>
      </w:pPr>
      <w:r>
        <w:rPr>
          <w:lang w:val="ru-RU"/>
        </w:rPr>
        <w:t>Вероятность риска: Низкая (</w:t>
      </w:r>
      <w:proofErr w:type="gramStart"/>
      <w:r>
        <w:rPr>
          <w:lang w:val="ru-RU"/>
        </w:rPr>
        <w:t>10-25</w:t>
      </w:r>
      <w:proofErr w:type="gramEnd"/>
      <w:r>
        <w:rPr>
          <w:lang w:val="ru-RU"/>
        </w:rPr>
        <w:t>%) – 1 балл</w:t>
      </w:r>
    </w:p>
    <w:p w14:paraId="1785576A" w14:textId="77777777" w:rsidR="00AD33D4" w:rsidRDefault="00AD33D4" w:rsidP="00AD33D4">
      <w:pPr>
        <w:ind w:left="720"/>
        <w:rPr>
          <w:lang w:val="ru-RU"/>
        </w:rPr>
      </w:pPr>
      <w:r>
        <w:rPr>
          <w:lang w:val="ru-RU"/>
        </w:rPr>
        <w:t xml:space="preserve">Степень влияния: </w:t>
      </w:r>
      <w:r w:rsidR="0016549F">
        <w:rPr>
          <w:lang w:val="ru-RU"/>
        </w:rPr>
        <w:t>Высокая</w:t>
      </w:r>
      <w:r>
        <w:rPr>
          <w:lang w:val="ru-RU"/>
        </w:rPr>
        <w:t xml:space="preserve"> – 3 балла</w:t>
      </w:r>
    </w:p>
    <w:p w14:paraId="717740A4" w14:textId="77777777" w:rsidR="00AD33D4" w:rsidRDefault="00AD33D4" w:rsidP="00AD33D4">
      <w:pPr>
        <w:ind w:left="720"/>
        <w:rPr>
          <w:lang w:val="ru-RU"/>
        </w:rPr>
      </w:pPr>
      <w:r>
        <w:rPr>
          <w:lang w:val="ru-RU"/>
        </w:rPr>
        <w:t xml:space="preserve">Ранг риска: </w:t>
      </w:r>
      <w:r w:rsidR="0016549F">
        <w:rPr>
          <w:lang w:val="ru-RU"/>
        </w:rPr>
        <w:t>3</w:t>
      </w:r>
      <w:r>
        <w:rPr>
          <w:lang w:val="ru-RU"/>
        </w:rPr>
        <w:t xml:space="preserve"> – </w:t>
      </w:r>
      <w:r w:rsidR="0016549F">
        <w:rPr>
          <w:lang w:val="ru-RU"/>
        </w:rPr>
        <w:t>Средний</w:t>
      </w:r>
    </w:p>
    <w:p w14:paraId="06F7CA32" w14:textId="77777777" w:rsidR="00AD33D4" w:rsidRDefault="00AD33D4" w:rsidP="00AD33D4">
      <w:pPr>
        <w:ind w:left="720"/>
        <w:rPr>
          <w:lang w:val="ru-RU"/>
        </w:rPr>
      </w:pPr>
      <w:r>
        <w:rPr>
          <w:lang w:val="ru-RU"/>
        </w:rPr>
        <w:t xml:space="preserve">Возможные </w:t>
      </w:r>
      <w:proofErr w:type="gramStart"/>
      <w:r>
        <w:rPr>
          <w:lang w:val="ru-RU"/>
        </w:rPr>
        <w:t xml:space="preserve">последствия: </w:t>
      </w:r>
      <w:r w:rsidRPr="00037DFD">
        <w:rPr>
          <w:lang w:val="ru-RU"/>
        </w:rPr>
        <w:t xml:space="preserve"> </w:t>
      </w:r>
      <w:r>
        <w:rPr>
          <w:lang w:val="ru-RU"/>
        </w:rPr>
        <w:t>невыполнение</w:t>
      </w:r>
      <w:proofErr w:type="gramEnd"/>
      <w:r>
        <w:rPr>
          <w:lang w:val="ru-RU"/>
        </w:rPr>
        <w:t xml:space="preserve"> работы в срок, ухудшение качества продукта</w:t>
      </w:r>
      <w:r w:rsidR="0016549F">
        <w:rPr>
          <w:lang w:val="ru-RU"/>
        </w:rPr>
        <w:t>, невозможность удовлетворить требования заказчика.</w:t>
      </w:r>
    </w:p>
    <w:p w14:paraId="6B1481F4" w14:textId="77777777" w:rsidR="00AD33D4" w:rsidRDefault="00AD33D4" w:rsidP="00AD33D4">
      <w:pPr>
        <w:ind w:left="720"/>
        <w:rPr>
          <w:lang w:val="ru-RU"/>
        </w:rPr>
      </w:pPr>
      <w:r>
        <w:rPr>
          <w:lang w:val="ru-RU"/>
        </w:rPr>
        <w:t xml:space="preserve">Стратегия реагирования: снижение вероятности риска, </w:t>
      </w:r>
      <w:r w:rsidR="0016549F">
        <w:rPr>
          <w:lang w:val="ru-RU"/>
        </w:rPr>
        <w:t>передача риска</w:t>
      </w:r>
    </w:p>
    <w:p w14:paraId="0CCA6AC6" w14:textId="77777777" w:rsidR="00AD33D4" w:rsidRDefault="00AD33D4" w:rsidP="00AD33D4">
      <w:pPr>
        <w:ind w:left="720"/>
        <w:rPr>
          <w:lang w:val="ru-RU"/>
        </w:rPr>
      </w:pPr>
      <w:r>
        <w:rPr>
          <w:lang w:val="ru-RU"/>
        </w:rPr>
        <w:lastRenderedPageBreak/>
        <w:t xml:space="preserve">План действий: </w:t>
      </w:r>
      <w:r w:rsidR="0016549F">
        <w:rPr>
          <w:lang w:val="ru-RU"/>
        </w:rPr>
        <w:t>разъяснение заказчику, что изменение им требований приведет к снижению качества продукта, увеличению стоимости и сроков выполнения, заключение соглашения о выплате неустойки в таком случае</w:t>
      </w:r>
      <w:r>
        <w:rPr>
          <w:lang w:val="ru-RU"/>
        </w:rPr>
        <w:t xml:space="preserve">. </w:t>
      </w:r>
    </w:p>
    <w:p w14:paraId="4C6EEE98" w14:textId="77777777" w:rsidR="00AD33D4" w:rsidRPr="00037DFD" w:rsidRDefault="00AD33D4" w:rsidP="00AD33D4">
      <w:pPr>
        <w:ind w:left="720"/>
        <w:rPr>
          <w:lang w:val="ru-RU"/>
        </w:rPr>
      </w:pPr>
      <w:r>
        <w:rPr>
          <w:lang w:val="ru-RU"/>
        </w:rPr>
        <w:t>В случае реализации риска: привлечение свободных разработчиков с других проектов либо привлечение сторонних разработчиков</w:t>
      </w:r>
      <w:r w:rsidR="0016549F">
        <w:rPr>
          <w:lang w:val="ru-RU"/>
        </w:rPr>
        <w:t>, вложение дополнительных средств, пересмотр условий договора с заказчиком.</w:t>
      </w:r>
    </w:p>
    <w:p w14:paraId="56C40DB1" w14:textId="77777777" w:rsidR="00AD33D4" w:rsidRDefault="0016549F" w:rsidP="00AD33D4">
      <w:pPr>
        <w:ind w:left="708"/>
        <w:rPr>
          <w:lang w:val="ru-RU"/>
        </w:rPr>
      </w:pPr>
      <w:r>
        <w:rPr>
          <w:lang w:val="ru-RU"/>
        </w:rPr>
        <w:t>Ответственные: руководитель проекта.</w:t>
      </w:r>
    </w:p>
    <w:p w14:paraId="3A4E1C4A" w14:textId="77777777" w:rsidR="0016549F" w:rsidRDefault="00591E7A" w:rsidP="0016549F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Отказ заказчика от проекта.</w:t>
      </w:r>
      <w:r w:rsidR="0016549F" w:rsidRPr="0016549F">
        <w:rPr>
          <w:lang w:val="ru-RU"/>
        </w:rPr>
        <w:t xml:space="preserve"> </w:t>
      </w:r>
    </w:p>
    <w:p w14:paraId="61A00651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>Вероятность риска: Низкая (</w:t>
      </w:r>
      <w:proofErr w:type="gramStart"/>
      <w:r>
        <w:rPr>
          <w:lang w:val="ru-RU"/>
        </w:rPr>
        <w:t>10-25</w:t>
      </w:r>
      <w:proofErr w:type="gramEnd"/>
      <w:r>
        <w:rPr>
          <w:lang w:val="ru-RU"/>
        </w:rPr>
        <w:t>%) – 1 балл</w:t>
      </w:r>
    </w:p>
    <w:p w14:paraId="531F3D8C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>Степень влияния: Катастрофическая – 3 балла</w:t>
      </w:r>
    </w:p>
    <w:p w14:paraId="708901D1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>Ранг риска: 3 – Средний</w:t>
      </w:r>
    </w:p>
    <w:p w14:paraId="5317A696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 xml:space="preserve">Возможные </w:t>
      </w:r>
      <w:proofErr w:type="gramStart"/>
      <w:r>
        <w:rPr>
          <w:lang w:val="ru-RU"/>
        </w:rPr>
        <w:t xml:space="preserve">последствия: </w:t>
      </w:r>
      <w:r w:rsidRPr="00037DFD">
        <w:rPr>
          <w:lang w:val="ru-RU"/>
        </w:rPr>
        <w:t xml:space="preserve"> </w:t>
      </w:r>
      <w:r>
        <w:rPr>
          <w:lang w:val="ru-RU"/>
        </w:rPr>
        <w:t>провал</w:t>
      </w:r>
      <w:proofErr w:type="gramEnd"/>
      <w:r>
        <w:rPr>
          <w:lang w:val="ru-RU"/>
        </w:rPr>
        <w:t xml:space="preserve"> проекта, .</w:t>
      </w:r>
    </w:p>
    <w:p w14:paraId="4D5EA57A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>Стратегия реагирования: передача риска, принятие</w:t>
      </w:r>
    </w:p>
    <w:p w14:paraId="42FF231F" w14:textId="77777777" w:rsidR="0016549F" w:rsidRDefault="0016549F" w:rsidP="0016549F">
      <w:pPr>
        <w:ind w:left="720"/>
        <w:rPr>
          <w:lang w:val="ru-RU"/>
        </w:rPr>
      </w:pPr>
      <w:r>
        <w:rPr>
          <w:lang w:val="ru-RU"/>
        </w:rPr>
        <w:t xml:space="preserve">План действий: заключение соглашения с заказчиком о выплате неустойки в случае отказа от проекта. </w:t>
      </w:r>
    </w:p>
    <w:p w14:paraId="50F32205" w14:textId="77777777" w:rsidR="0016549F" w:rsidRPr="00037DFD" w:rsidRDefault="0016549F" w:rsidP="0016549F">
      <w:pPr>
        <w:ind w:left="720"/>
        <w:rPr>
          <w:lang w:val="ru-RU"/>
        </w:rPr>
      </w:pPr>
      <w:r>
        <w:rPr>
          <w:lang w:val="ru-RU"/>
        </w:rPr>
        <w:t>В случае реализации риска: изучение рынка, поиск потенциального заказчика на данного рода продукт.</w:t>
      </w:r>
    </w:p>
    <w:p w14:paraId="1A6CF7C7" w14:textId="77777777" w:rsidR="00591E7A" w:rsidRDefault="0016549F" w:rsidP="00EE2D7C">
      <w:pPr>
        <w:ind w:left="360" w:firstLine="348"/>
        <w:rPr>
          <w:lang w:val="ru-RU"/>
        </w:rPr>
      </w:pPr>
      <w:r>
        <w:rPr>
          <w:lang w:val="ru-RU"/>
        </w:rPr>
        <w:t>Ответственные: руководитель проекта.</w:t>
      </w:r>
    </w:p>
    <w:p w14:paraId="616A5E97" w14:textId="77777777" w:rsidR="00EE2D7C" w:rsidRDefault="00591E7A" w:rsidP="00EE2D7C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Несоответствие выбранных</w:t>
      </w:r>
      <w:r w:rsidR="00EE2D7C">
        <w:rPr>
          <w:lang w:val="ru-RU"/>
        </w:rPr>
        <w:t xml:space="preserve"> для разработки</w:t>
      </w:r>
      <w:r>
        <w:rPr>
          <w:lang w:val="ru-RU"/>
        </w:rPr>
        <w:t xml:space="preserve"> продуктов поставленным задачам.</w:t>
      </w:r>
      <w:r w:rsidR="00EE2D7C" w:rsidRPr="00EE2D7C">
        <w:rPr>
          <w:lang w:val="ru-RU"/>
        </w:rPr>
        <w:t xml:space="preserve"> </w:t>
      </w:r>
    </w:p>
    <w:p w14:paraId="48BBA3C4" w14:textId="77777777" w:rsidR="00EE2D7C" w:rsidRDefault="00EE2D7C" w:rsidP="00EE2D7C">
      <w:pPr>
        <w:ind w:left="720"/>
        <w:rPr>
          <w:lang w:val="ru-RU"/>
        </w:rPr>
      </w:pPr>
      <w:r>
        <w:rPr>
          <w:lang w:val="ru-RU"/>
        </w:rPr>
        <w:t>Вероятность риска: Низкая (</w:t>
      </w:r>
      <w:proofErr w:type="gramStart"/>
      <w:r>
        <w:rPr>
          <w:lang w:val="ru-RU"/>
        </w:rPr>
        <w:t>10-25</w:t>
      </w:r>
      <w:proofErr w:type="gramEnd"/>
      <w:r>
        <w:rPr>
          <w:lang w:val="ru-RU"/>
        </w:rPr>
        <w:t>%) – 1 балл</w:t>
      </w:r>
    </w:p>
    <w:p w14:paraId="61867908" w14:textId="77777777" w:rsidR="00EE2D7C" w:rsidRDefault="00EE2D7C" w:rsidP="00EE2D7C">
      <w:pPr>
        <w:ind w:left="720"/>
        <w:rPr>
          <w:lang w:val="ru-RU"/>
        </w:rPr>
      </w:pPr>
      <w:r>
        <w:rPr>
          <w:lang w:val="ru-RU"/>
        </w:rPr>
        <w:t>Степень влияния: Катастрофическая – 3 балла</w:t>
      </w:r>
    </w:p>
    <w:p w14:paraId="7EDE1825" w14:textId="77777777" w:rsidR="00EE2D7C" w:rsidRDefault="00EE2D7C" w:rsidP="00EE2D7C">
      <w:pPr>
        <w:ind w:left="720"/>
        <w:rPr>
          <w:lang w:val="ru-RU"/>
        </w:rPr>
      </w:pPr>
      <w:r>
        <w:rPr>
          <w:lang w:val="ru-RU"/>
        </w:rPr>
        <w:t>Ранг риска: 3 – Средний</w:t>
      </w:r>
    </w:p>
    <w:p w14:paraId="29514764" w14:textId="77777777" w:rsidR="00EE2D7C" w:rsidRDefault="00EE2D7C" w:rsidP="00EE2D7C">
      <w:pPr>
        <w:ind w:left="720"/>
        <w:rPr>
          <w:lang w:val="ru-RU"/>
        </w:rPr>
      </w:pPr>
      <w:r>
        <w:rPr>
          <w:lang w:val="ru-RU"/>
        </w:rPr>
        <w:t xml:space="preserve">Возможные </w:t>
      </w:r>
      <w:proofErr w:type="gramStart"/>
      <w:r>
        <w:rPr>
          <w:lang w:val="ru-RU"/>
        </w:rPr>
        <w:t xml:space="preserve">последствия: </w:t>
      </w:r>
      <w:r w:rsidRPr="00037DFD">
        <w:rPr>
          <w:lang w:val="ru-RU"/>
        </w:rPr>
        <w:t xml:space="preserve"> </w:t>
      </w:r>
      <w:r>
        <w:rPr>
          <w:lang w:val="ru-RU"/>
        </w:rPr>
        <w:t>невыполнение</w:t>
      </w:r>
      <w:proofErr w:type="gramEnd"/>
      <w:r>
        <w:rPr>
          <w:lang w:val="ru-RU"/>
        </w:rPr>
        <w:t xml:space="preserve"> работы в срок, невозможность удовлетворить требования заказчика, необходимость начинать разработку сначала.</w:t>
      </w:r>
    </w:p>
    <w:p w14:paraId="2E2C9C39" w14:textId="77777777" w:rsidR="00EE2D7C" w:rsidRDefault="00EE2D7C" w:rsidP="00EE2D7C">
      <w:pPr>
        <w:ind w:left="720"/>
        <w:rPr>
          <w:lang w:val="ru-RU"/>
        </w:rPr>
      </w:pPr>
      <w:r>
        <w:rPr>
          <w:lang w:val="ru-RU"/>
        </w:rPr>
        <w:t>Стратегия реагирования: снижение вероятности риска</w:t>
      </w:r>
    </w:p>
    <w:p w14:paraId="007208D5" w14:textId="77777777" w:rsidR="00EE2D7C" w:rsidRDefault="00EE2D7C" w:rsidP="00EE2D7C">
      <w:pPr>
        <w:ind w:left="720"/>
        <w:rPr>
          <w:lang w:val="ru-RU"/>
        </w:rPr>
      </w:pPr>
      <w:r>
        <w:rPr>
          <w:lang w:val="ru-RU"/>
        </w:rPr>
        <w:t>План действий: подробное изучения средств, которые будут использоваться</w:t>
      </w:r>
      <w:r w:rsidR="002763F8">
        <w:rPr>
          <w:lang w:val="ru-RU"/>
        </w:rPr>
        <w:t>; консультации с более узкими специалистами для подбора наиболее подходящих средств</w:t>
      </w:r>
      <w:r>
        <w:rPr>
          <w:lang w:val="ru-RU"/>
        </w:rPr>
        <w:t xml:space="preserve">. </w:t>
      </w:r>
    </w:p>
    <w:p w14:paraId="31C989DA" w14:textId="77777777" w:rsidR="00EE2D7C" w:rsidRPr="00037DFD" w:rsidRDefault="00EE2D7C" w:rsidP="00EE2D7C">
      <w:pPr>
        <w:ind w:left="720"/>
        <w:rPr>
          <w:lang w:val="ru-RU"/>
        </w:rPr>
      </w:pPr>
      <w:r>
        <w:rPr>
          <w:lang w:val="ru-RU"/>
        </w:rPr>
        <w:t xml:space="preserve">В случае реализации риска: </w:t>
      </w:r>
      <w:r w:rsidR="002763F8">
        <w:rPr>
          <w:lang w:val="ru-RU"/>
        </w:rPr>
        <w:t>анализ текущего состояния, поиск новых решений</w:t>
      </w:r>
      <w:r>
        <w:rPr>
          <w:lang w:val="ru-RU"/>
        </w:rPr>
        <w:t>.</w:t>
      </w:r>
    </w:p>
    <w:p w14:paraId="1BBA4C10" w14:textId="77777777" w:rsidR="00591E7A" w:rsidRDefault="00EE2D7C" w:rsidP="00D92F9C">
      <w:pPr>
        <w:ind w:left="708"/>
        <w:rPr>
          <w:lang w:val="ru-RU"/>
        </w:rPr>
      </w:pPr>
      <w:r>
        <w:rPr>
          <w:lang w:val="ru-RU"/>
        </w:rPr>
        <w:t>Ответственные: руководитель проекта</w:t>
      </w:r>
      <w:r w:rsidR="002763F8">
        <w:rPr>
          <w:lang w:val="ru-RU"/>
        </w:rPr>
        <w:t>, разработчики.</w:t>
      </w:r>
    </w:p>
    <w:p w14:paraId="5504B4F3" w14:textId="77777777" w:rsidR="00591E7A" w:rsidRDefault="00591E7A" w:rsidP="00591E7A">
      <w:pPr>
        <w:ind w:left="720"/>
        <w:rPr>
          <w:lang w:val="ru-RU"/>
        </w:rPr>
      </w:pPr>
    </w:p>
    <w:p w14:paraId="309EBA23" w14:textId="77777777" w:rsidR="00591E7A" w:rsidRDefault="00591E7A" w:rsidP="00591E7A">
      <w:pPr>
        <w:pStyle w:val="Heading1"/>
        <w:rPr>
          <w:lang w:val="ru-RU"/>
        </w:rPr>
      </w:pPr>
      <w:r>
        <w:rPr>
          <w:lang w:val="ru-RU"/>
        </w:rPr>
        <w:t>НЕОБХОДИМЫЕ РЕСУРСЫ</w:t>
      </w:r>
    </w:p>
    <w:p w14:paraId="5457A96E" w14:textId="77777777" w:rsidR="00591E7A" w:rsidRDefault="00591E7A" w:rsidP="00591E7A">
      <w:pPr>
        <w:rPr>
          <w:lang w:val="ru-RU"/>
        </w:rPr>
      </w:pPr>
      <w:r>
        <w:rPr>
          <w:lang w:val="ru-RU"/>
        </w:rPr>
        <w:t>Аппаратные ресурсы:</w:t>
      </w:r>
    </w:p>
    <w:p w14:paraId="420BBD33" w14:textId="77777777" w:rsidR="00591E7A" w:rsidRPr="00591E7A" w:rsidRDefault="004E13E4" w:rsidP="001A5B8D">
      <w:pPr>
        <w:ind w:left="708"/>
        <w:rPr>
          <w:lang w:val="ru-RU"/>
        </w:rPr>
      </w:pPr>
      <w:r>
        <w:rPr>
          <w:lang w:val="ru-RU"/>
        </w:rPr>
        <w:t>10 компьютеров (по одному для каждого разработчика + 2 для проверки и демонстрации работы).</w:t>
      </w:r>
      <w:r>
        <w:rPr>
          <w:lang w:val="ru-RU"/>
        </w:rPr>
        <w:br/>
        <w:t>Принтер и презентационное оборудование.</w:t>
      </w:r>
    </w:p>
    <w:p w14:paraId="57661801" w14:textId="77777777" w:rsidR="001A5B8D" w:rsidRDefault="004E13E4" w:rsidP="001A5B8D">
      <w:pPr>
        <w:ind w:left="2124"/>
        <w:rPr>
          <w:lang w:val="ru-RU"/>
        </w:rPr>
      </w:pPr>
      <w:r>
        <w:rPr>
          <w:lang w:val="ru-RU"/>
        </w:rPr>
        <w:t>Программные ресурсы:</w:t>
      </w:r>
    </w:p>
    <w:p w14:paraId="02B3CD56" w14:textId="77777777" w:rsidR="004E13E4" w:rsidRDefault="004E13E4" w:rsidP="00222F4C">
      <w:pPr>
        <w:numPr>
          <w:ilvl w:val="0"/>
          <w:numId w:val="8"/>
        </w:numPr>
        <w:ind w:hanging="642"/>
        <w:rPr>
          <w:lang w:val="ru-RU"/>
        </w:rPr>
      </w:pPr>
      <w:r>
        <w:rPr>
          <w:lang w:val="ru-RU"/>
        </w:rPr>
        <w:lastRenderedPageBreak/>
        <w:t>Среды разработки на ЯП С++ (VS, Eclip</w:t>
      </w:r>
      <w:r>
        <w:t>s</w:t>
      </w:r>
      <w:r>
        <w:rPr>
          <w:lang w:val="ru-RU"/>
        </w:rPr>
        <w:t xml:space="preserve">e, </w:t>
      </w:r>
      <w:r>
        <w:t>codeblocks</w:t>
      </w:r>
      <w:r w:rsidRPr="004E13E4">
        <w:rPr>
          <w:lang w:val="ru-RU"/>
        </w:rPr>
        <w:t>)</w:t>
      </w:r>
      <w:r w:rsidR="00A34E42" w:rsidRPr="00A34E42">
        <w:rPr>
          <w:lang w:val="ru-RU"/>
        </w:rPr>
        <w:t xml:space="preserve"> – 10 шт</w:t>
      </w:r>
      <w:r w:rsidRPr="004E13E4">
        <w:rPr>
          <w:lang w:val="ru-RU"/>
        </w:rPr>
        <w:t>.</w:t>
      </w:r>
    </w:p>
    <w:p w14:paraId="46D91018" w14:textId="77777777" w:rsidR="001A5B8D" w:rsidRDefault="00222F4C" w:rsidP="00222F4C">
      <w:pPr>
        <w:numPr>
          <w:ilvl w:val="0"/>
          <w:numId w:val="8"/>
        </w:numPr>
        <w:ind w:hanging="642"/>
        <w:rPr>
          <w:lang w:val="ru-RU"/>
        </w:rPr>
      </w:pPr>
      <w:r>
        <w:rPr>
          <w:lang w:val="ru-RU"/>
        </w:rPr>
        <w:t xml:space="preserve">Библиотеки для работы с сетевым трафиком (libpcap, winpcap, netfilter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104B36E0" w14:textId="77777777" w:rsidR="00222F4C" w:rsidRDefault="00222F4C" w:rsidP="00222F4C">
      <w:pPr>
        <w:numPr>
          <w:ilvl w:val="0"/>
          <w:numId w:val="8"/>
        </w:numPr>
        <w:ind w:hanging="642"/>
        <w:rPr>
          <w:lang w:val="ru-RU"/>
        </w:rPr>
      </w:pPr>
      <w:r>
        <w:rPr>
          <w:lang w:val="ru-RU"/>
        </w:rPr>
        <w:t>Операционные системы (Windows, Linux)</w:t>
      </w:r>
      <w:r w:rsidR="00A34E42">
        <w:rPr>
          <w:lang w:val="ru-RU"/>
        </w:rPr>
        <w:t xml:space="preserve"> – 10 шт</w:t>
      </w:r>
      <w:r>
        <w:rPr>
          <w:lang w:val="ru-RU"/>
        </w:rPr>
        <w:t>, в том числе серверные версии</w:t>
      </w:r>
      <w:r w:rsidR="00A34E42">
        <w:rPr>
          <w:lang w:val="ru-RU"/>
        </w:rPr>
        <w:t xml:space="preserve"> – 2 шт</w:t>
      </w:r>
      <w:r>
        <w:rPr>
          <w:lang w:val="ru-RU"/>
        </w:rPr>
        <w:t>.</w:t>
      </w:r>
    </w:p>
    <w:p w14:paraId="3084E4CD" w14:textId="77777777" w:rsidR="00222F4C" w:rsidRDefault="00222F4C" w:rsidP="00222F4C">
      <w:pPr>
        <w:numPr>
          <w:ilvl w:val="0"/>
          <w:numId w:val="8"/>
        </w:numPr>
        <w:ind w:hanging="642"/>
        <w:rPr>
          <w:lang w:val="ru-RU"/>
        </w:rPr>
      </w:pPr>
      <w:r>
        <w:rPr>
          <w:lang w:val="ru-RU"/>
        </w:rPr>
        <w:t>…</w:t>
      </w:r>
    </w:p>
    <w:p w14:paraId="754A5380" w14:textId="77777777" w:rsidR="00222F4C" w:rsidRDefault="00222F4C" w:rsidP="002763F8">
      <w:pPr>
        <w:pStyle w:val="Heading1"/>
        <w:ind w:left="2124"/>
        <w:rPr>
          <w:lang w:val="ru-RU"/>
        </w:rPr>
      </w:pPr>
      <w:r>
        <w:rPr>
          <w:lang w:val="ru-RU"/>
        </w:rPr>
        <w:t>ОСНОВНЫЕ ЭТАПЫ И ВЕХИ</w:t>
      </w:r>
    </w:p>
    <w:p w14:paraId="3F725D32" w14:textId="77777777" w:rsidR="00222F4C" w:rsidRPr="002763F8" w:rsidRDefault="00222F4C" w:rsidP="00222F4C">
      <w:pPr>
        <w:pStyle w:val="Heading1"/>
        <w:rPr>
          <w:rFonts w:ascii="Calibri" w:hAnsi="Calibri"/>
          <w:smallCaps w:val="0"/>
          <w:color w:val="5A5A5A"/>
          <w:spacing w:val="0"/>
          <w:sz w:val="20"/>
          <w:szCs w:val="20"/>
          <w:lang w:val="ru-RU"/>
        </w:rPr>
      </w:pPr>
    </w:p>
    <w:p w14:paraId="216E1F35" w14:textId="77777777" w:rsidR="00222F4C" w:rsidRPr="002763F8" w:rsidRDefault="00222F4C" w:rsidP="00222F4C">
      <w:pPr>
        <w:ind w:left="2880"/>
        <w:rPr>
          <w:lang w:val="ru-RU"/>
        </w:rPr>
      </w:pPr>
      <w:r w:rsidRPr="002763F8">
        <w:rPr>
          <w:lang w:val="ru-RU"/>
        </w:rPr>
        <w:t>Этапы:</w:t>
      </w:r>
    </w:p>
    <w:p w14:paraId="18AFF824" w14:textId="77777777" w:rsidR="00222F4C" w:rsidRDefault="00222F4C" w:rsidP="00222F4C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Этап обсуждения и согласования с заказчиком</w:t>
      </w:r>
    </w:p>
    <w:p w14:paraId="31CF4649" w14:textId="77777777" w:rsidR="00222F4C" w:rsidRDefault="00222F4C" w:rsidP="00222F4C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Этап планирования и распределения работ</w:t>
      </w:r>
    </w:p>
    <w:p w14:paraId="77C823C0" w14:textId="77777777" w:rsidR="00222F4C" w:rsidRDefault="00461B57" w:rsidP="00222F4C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Этап проектирования</w:t>
      </w:r>
    </w:p>
    <w:p w14:paraId="541076A8" w14:textId="77777777" w:rsidR="00222F4C" w:rsidRDefault="00461B57" w:rsidP="00222F4C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Этап разработки</w:t>
      </w:r>
    </w:p>
    <w:p w14:paraId="16A4F941" w14:textId="77777777" w:rsidR="00222F4C" w:rsidRDefault="00461B57" w:rsidP="00222F4C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Этап тестирования и корректировки</w:t>
      </w:r>
    </w:p>
    <w:p w14:paraId="51FAED82" w14:textId="77777777" w:rsidR="00461B57" w:rsidRDefault="00461B57" w:rsidP="00222F4C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Сдача проекта</w:t>
      </w:r>
    </w:p>
    <w:p w14:paraId="2276653A" w14:textId="77777777" w:rsidR="00222F4C" w:rsidRDefault="00222F4C" w:rsidP="00222F4C">
      <w:pPr>
        <w:ind w:left="106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Вехи:</w:t>
      </w:r>
    </w:p>
    <w:p w14:paraId="3316231C" w14:textId="77777777" w:rsidR="00222F4C" w:rsidRDefault="00222F4C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Получены все спецификации от заказчика, согласованы</w:t>
      </w:r>
      <w:r w:rsidR="00051733">
        <w:rPr>
          <w:lang w:val="ru-RU"/>
        </w:rPr>
        <w:t xml:space="preserve"> сроки и бюджет</w:t>
      </w:r>
      <w:r w:rsidR="00A34E42">
        <w:rPr>
          <w:lang w:val="ru-RU"/>
        </w:rPr>
        <w:t xml:space="preserve"> – конец первого месяца</w:t>
      </w:r>
      <w:r w:rsidR="00051733">
        <w:rPr>
          <w:lang w:val="ru-RU"/>
        </w:rPr>
        <w:t>.</w:t>
      </w:r>
    </w:p>
    <w:p w14:paraId="734DB61F" w14:textId="77777777" w:rsidR="00051733" w:rsidRDefault="00051733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Составлен план работ</w:t>
      </w:r>
      <w:r w:rsidR="00A34E42">
        <w:rPr>
          <w:lang w:val="ru-RU"/>
        </w:rPr>
        <w:t xml:space="preserve"> – первая неделя второго месяца</w:t>
      </w:r>
      <w:r>
        <w:rPr>
          <w:lang w:val="ru-RU"/>
        </w:rPr>
        <w:t>.</w:t>
      </w:r>
    </w:p>
    <w:p w14:paraId="0750B202" w14:textId="77777777" w:rsidR="00051733" w:rsidRDefault="00051733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Распределены обязанности работников</w:t>
      </w:r>
      <w:r w:rsidR="00A34E42">
        <w:rPr>
          <w:lang w:val="ru-RU"/>
        </w:rPr>
        <w:t xml:space="preserve"> – вторая неделя второго месяца</w:t>
      </w:r>
      <w:r>
        <w:rPr>
          <w:lang w:val="ru-RU"/>
        </w:rPr>
        <w:t>.</w:t>
      </w:r>
    </w:p>
    <w:p w14:paraId="3DC9BC30" w14:textId="77777777" w:rsidR="00051733" w:rsidRDefault="00051733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Проведена оценка рисков</w:t>
      </w:r>
      <w:r w:rsidR="00A34E42">
        <w:rPr>
          <w:lang w:val="ru-RU"/>
        </w:rPr>
        <w:t xml:space="preserve"> – третья неделя второго месяца</w:t>
      </w:r>
      <w:r>
        <w:rPr>
          <w:lang w:val="ru-RU"/>
        </w:rPr>
        <w:t>.</w:t>
      </w:r>
    </w:p>
    <w:p w14:paraId="7F453F85" w14:textId="77777777" w:rsidR="000E77C7" w:rsidRDefault="000E77C7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Написан каркас серверной части программы</w:t>
      </w:r>
      <w:r w:rsidR="00A34E42">
        <w:rPr>
          <w:lang w:val="ru-RU"/>
        </w:rPr>
        <w:t xml:space="preserve"> – середина четвертого месяца</w:t>
      </w:r>
      <w:r>
        <w:rPr>
          <w:lang w:val="ru-RU"/>
        </w:rPr>
        <w:t>.</w:t>
      </w:r>
    </w:p>
    <w:p w14:paraId="1EA2D977" w14:textId="77777777" w:rsidR="000E77C7" w:rsidRDefault="000E77C7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Написан каркас клиентской части программы</w:t>
      </w:r>
      <w:r w:rsidR="00A34E42">
        <w:rPr>
          <w:lang w:val="ru-RU"/>
        </w:rPr>
        <w:t xml:space="preserve"> - середина четвертого месяца</w:t>
      </w:r>
      <w:r>
        <w:rPr>
          <w:lang w:val="ru-RU"/>
        </w:rPr>
        <w:t>.</w:t>
      </w:r>
    </w:p>
    <w:p w14:paraId="687D5F5A" w14:textId="77777777" w:rsidR="000E77C7" w:rsidRDefault="000E77C7" w:rsidP="00222F4C">
      <w:pPr>
        <w:numPr>
          <w:ilvl w:val="0"/>
          <w:numId w:val="11"/>
        </w:numPr>
        <w:rPr>
          <w:lang w:val="ru-RU"/>
        </w:rPr>
      </w:pPr>
      <w:r w:rsidRPr="000E77C7">
        <w:rPr>
          <w:lang w:val="ru-RU"/>
        </w:rPr>
        <w:t>//</w:t>
      </w:r>
      <w:r>
        <w:rPr>
          <w:lang w:val="ru-RU"/>
        </w:rPr>
        <w:t>Ряд вех, связанных с промежуточными частями кода.</w:t>
      </w:r>
    </w:p>
    <w:p w14:paraId="2CBFF795" w14:textId="77777777" w:rsidR="000E77C7" w:rsidRDefault="000E77C7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Написан код программного продукта</w:t>
      </w:r>
      <w:r w:rsidR="00A34E42">
        <w:rPr>
          <w:lang w:val="ru-RU"/>
        </w:rPr>
        <w:t xml:space="preserve"> – конец девятого месяца</w:t>
      </w:r>
      <w:r>
        <w:rPr>
          <w:lang w:val="ru-RU"/>
        </w:rPr>
        <w:t>.</w:t>
      </w:r>
    </w:p>
    <w:p w14:paraId="5B89DA95" w14:textId="77777777" w:rsidR="000E77C7" w:rsidRDefault="000E77C7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Протестирован код программного продукта</w:t>
      </w:r>
      <w:r w:rsidR="00A34E42">
        <w:rPr>
          <w:lang w:val="ru-RU"/>
        </w:rPr>
        <w:t xml:space="preserve"> – первая неделя десятого месяца</w:t>
      </w:r>
      <w:r>
        <w:rPr>
          <w:lang w:val="ru-RU"/>
        </w:rPr>
        <w:t>.</w:t>
      </w:r>
    </w:p>
    <w:p w14:paraId="52935C98" w14:textId="77777777" w:rsidR="000E77C7" w:rsidRDefault="000E77C7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Программный продукт проходит все тесты</w:t>
      </w:r>
      <w:r w:rsidR="00A34E42">
        <w:rPr>
          <w:lang w:val="ru-RU"/>
        </w:rPr>
        <w:t xml:space="preserve"> </w:t>
      </w:r>
      <w:r w:rsidR="00374390">
        <w:rPr>
          <w:lang w:val="ru-RU"/>
        </w:rPr>
        <w:t>–</w:t>
      </w:r>
      <w:r w:rsidR="00A34E42">
        <w:rPr>
          <w:lang w:val="ru-RU"/>
        </w:rPr>
        <w:t xml:space="preserve"> </w:t>
      </w:r>
      <w:r w:rsidR="00374390">
        <w:rPr>
          <w:lang w:val="ru-RU"/>
        </w:rPr>
        <w:t>середина одиннадцатого месяца</w:t>
      </w:r>
      <w:r>
        <w:rPr>
          <w:lang w:val="ru-RU"/>
        </w:rPr>
        <w:t>.</w:t>
      </w:r>
    </w:p>
    <w:p w14:paraId="7A542495" w14:textId="77777777" w:rsidR="000E77C7" w:rsidRDefault="00461B57" w:rsidP="00222F4C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Продукт </w:t>
      </w:r>
      <w:r w:rsidRPr="00461B57">
        <w:rPr>
          <w:lang w:val="ru-RU"/>
        </w:rPr>
        <w:t>принят</w:t>
      </w:r>
      <w:r>
        <w:rPr>
          <w:lang w:val="ru-RU"/>
        </w:rPr>
        <w:t xml:space="preserve"> клиентом</w:t>
      </w:r>
      <w:r w:rsidR="000E77C7">
        <w:rPr>
          <w:lang w:val="ru-RU"/>
        </w:rPr>
        <w:t xml:space="preserve"> и начал работать</w:t>
      </w:r>
      <w:r>
        <w:rPr>
          <w:lang w:val="ru-RU"/>
        </w:rPr>
        <w:t xml:space="preserve"> – конец одиннадцатого</w:t>
      </w:r>
      <w:r w:rsidR="00374390">
        <w:rPr>
          <w:lang w:val="ru-RU"/>
        </w:rPr>
        <w:t xml:space="preserve"> месяца</w:t>
      </w:r>
      <w:r w:rsidR="000E77C7">
        <w:rPr>
          <w:lang w:val="ru-RU"/>
        </w:rPr>
        <w:t>.</w:t>
      </w:r>
    </w:p>
    <w:p w14:paraId="090C6184" w14:textId="77777777" w:rsidR="002B2088" w:rsidRDefault="002B2088" w:rsidP="00461B57">
      <w:pPr>
        <w:ind w:left="2880"/>
        <w:rPr>
          <w:rStyle w:val="Heading1Char"/>
        </w:rPr>
      </w:pPr>
    </w:p>
    <w:p w14:paraId="3B05C252" w14:textId="77777777" w:rsidR="00461B57" w:rsidRPr="00461B57" w:rsidRDefault="000E77C7" w:rsidP="00461B57">
      <w:pPr>
        <w:ind w:left="2880"/>
        <w:rPr>
          <w:lang w:val="ru-RU"/>
        </w:rPr>
      </w:pPr>
      <w:r w:rsidRPr="006F4C12">
        <w:rPr>
          <w:rStyle w:val="Heading1Char"/>
          <w:lang w:val="ru-RU"/>
        </w:rPr>
        <w:t>ГРАФИК РАБОТ</w:t>
      </w:r>
      <w:r w:rsidR="00461B57" w:rsidRPr="006F4C12">
        <w:rPr>
          <w:rStyle w:val="Heading1Char"/>
          <w:lang w:val="ru-RU"/>
        </w:rPr>
        <w:t xml:space="preserve"> </w:t>
      </w:r>
      <w:r w:rsidR="00461B57">
        <w:rPr>
          <w:lang w:val="ru-RU"/>
        </w:rPr>
        <w:br/>
        <w:t>Возможно наложение этапов</w:t>
      </w:r>
    </w:p>
    <w:p w14:paraId="66FC948F" w14:textId="77777777" w:rsidR="00461B57" w:rsidRPr="00461B57" w:rsidRDefault="00461B57" w:rsidP="00461B57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Этап обсуждения и согласования с заказчиком – 1 </w:t>
      </w:r>
      <w:proofErr w:type="gramStart"/>
      <w:r>
        <w:rPr>
          <w:lang w:val="ru-RU"/>
        </w:rPr>
        <w:t>месяц  (</w:t>
      </w:r>
      <w:proofErr w:type="gramEnd"/>
      <w:r>
        <w:rPr>
          <w:lang w:val="ru-RU"/>
        </w:rPr>
        <w:t>руководитель проекта, а также остальные разработчики на части собраний)</w:t>
      </w:r>
    </w:p>
    <w:p w14:paraId="02DC2AD0" w14:textId="77777777" w:rsidR="00461B57" w:rsidRPr="00461B57" w:rsidRDefault="00461B57" w:rsidP="00461B57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Этап планирования и распределения работ – 1,5 месяца (руководитель проекта и частично остальные разработчики для оценки объема работ)</w:t>
      </w:r>
    </w:p>
    <w:p w14:paraId="53632083" w14:textId="77777777" w:rsidR="00461B57" w:rsidRDefault="00461B57" w:rsidP="00461B57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Этап проектирования – 1 месяц (все, кроме тестировщика)</w:t>
      </w:r>
    </w:p>
    <w:p w14:paraId="1CE32F37" w14:textId="77777777" w:rsidR="00461B57" w:rsidRPr="00461B57" w:rsidRDefault="00461B57" w:rsidP="00461B57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Этап разработки - 6 месяцев (все человеческие ресурсы)</w:t>
      </w:r>
    </w:p>
    <w:p w14:paraId="5297117E" w14:textId="77777777" w:rsidR="00461B57" w:rsidRDefault="00461B57" w:rsidP="00461B57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Этап тестирования и корректировки – 3</w:t>
      </w:r>
      <w:r w:rsidR="002F4DE5">
        <w:rPr>
          <w:lang w:val="ru-RU"/>
        </w:rPr>
        <w:t>,5</w:t>
      </w:r>
      <w:r>
        <w:rPr>
          <w:lang w:val="ru-RU"/>
        </w:rPr>
        <w:t xml:space="preserve"> месяца (все человеческие ресурсы)</w:t>
      </w:r>
    </w:p>
    <w:p w14:paraId="0886F7AD" w14:textId="77777777" w:rsidR="00461B57" w:rsidRDefault="00461B57" w:rsidP="00461B57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Сдача проекта – 1 неделя</w:t>
      </w:r>
    </w:p>
    <w:p w14:paraId="3CD866B7" w14:textId="77777777" w:rsidR="006F4C12" w:rsidRDefault="006F4C12" w:rsidP="006F4C12">
      <w:pPr>
        <w:pStyle w:val="Heading1"/>
        <w:rPr>
          <w:lang w:val="ru-RU"/>
        </w:rPr>
      </w:pPr>
      <w:r>
        <w:rPr>
          <w:lang w:val="ru-RU"/>
        </w:rPr>
        <w:t>План-график работ</w:t>
      </w:r>
    </w:p>
    <w:tbl>
      <w:tblPr>
        <w:tblW w:w="546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535"/>
        <w:gridCol w:w="4288"/>
        <w:gridCol w:w="1276"/>
        <w:gridCol w:w="1700"/>
        <w:gridCol w:w="1842"/>
        <w:gridCol w:w="1133"/>
      </w:tblGrid>
      <w:tr w:rsidR="006F4C12" w:rsidRPr="000A7605" w14:paraId="21ACF487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14:paraId="54E93D2A" w14:textId="77777777" w:rsidR="006F4C12" w:rsidRPr="00C82934" w:rsidRDefault="006F4C12" w:rsidP="00AF0763">
            <w:pPr>
              <w:spacing w:after="0" w:line="240" w:lineRule="auto"/>
              <w:ind w:left="0"/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noWrap/>
            <w:vAlign w:val="center"/>
          </w:tcPr>
          <w:p w14:paraId="12DC676D" w14:textId="77777777" w:rsidR="006F4C12" w:rsidRPr="00C82934" w:rsidRDefault="006F4C12" w:rsidP="00AF0763">
            <w:pPr>
              <w:spacing w:after="0" w:line="240" w:lineRule="auto"/>
              <w:ind w:left="0"/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</w:pPr>
            <w:r w:rsidRPr="00C82934"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  <w:t>Наименование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noWrap/>
            <w:vAlign w:val="center"/>
          </w:tcPr>
          <w:p w14:paraId="2C787B0B" w14:textId="77777777" w:rsidR="006F4C12" w:rsidRPr="00C82934" w:rsidRDefault="006F4C12" w:rsidP="00AF0763">
            <w:pPr>
              <w:spacing w:after="0" w:line="240" w:lineRule="auto"/>
              <w:ind w:left="0"/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</w:pPr>
            <w:r w:rsidRPr="00C82934"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  <w:t>Продолжительность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noWrap/>
            <w:vAlign w:val="center"/>
          </w:tcPr>
          <w:p w14:paraId="2515228D" w14:textId="77777777" w:rsidR="006F4C12" w:rsidRPr="00C82934" w:rsidRDefault="006F4C12" w:rsidP="00AF0763">
            <w:pPr>
              <w:spacing w:after="0" w:line="240" w:lineRule="auto"/>
              <w:ind w:left="0"/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</w:pPr>
            <w:r w:rsidRPr="00C82934"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  <w:t>Начало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noWrap/>
            <w:vAlign w:val="center"/>
          </w:tcPr>
          <w:p w14:paraId="36DB2EA0" w14:textId="77777777" w:rsidR="006F4C12" w:rsidRPr="00C82934" w:rsidRDefault="006F4C12" w:rsidP="00AF0763">
            <w:pPr>
              <w:spacing w:after="0" w:line="240" w:lineRule="auto"/>
              <w:ind w:left="0"/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</w:pPr>
            <w:r w:rsidRPr="00C82934"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  <w:t>Окончание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noWrap/>
            <w:vAlign w:val="center"/>
          </w:tcPr>
          <w:p w14:paraId="11987AD5" w14:textId="77777777" w:rsidR="006F4C12" w:rsidRPr="00C82934" w:rsidRDefault="006F4C12" w:rsidP="00AF0763">
            <w:pPr>
              <w:spacing w:after="0" w:line="240" w:lineRule="auto"/>
              <w:ind w:left="0"/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</w:pPr>
            <w:r w:rsidRPr="00C82934">
              <w:rPr>
                <w:rFonts w:cs="Calibri"/>
                <w:b/>
                <w:color w:val="000000"/>
                <w:sz w:val="22"/>
                <w:szCs w:val="22"/>
                <w:lang w:val="ru-RU" w:eastAsia="ru-RU" w:bidi="ar-SA"/>
              </w:rPr>
              <w:t>Предшествующие</w:t>
            </w:r>
          </w:p>
        </w:tc>
      </w:tr>
      <w:tr w:rsidR="006F4C12" w:rsidRPr="000A7605" w14:paraId="7E0E41CC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032DACE6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0A4E9C7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Этап обсуждения и согласования с заказчиком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04D561D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21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09165E9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3A36AE7B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07.01.2013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5ED0746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</w:tr>
      <w:tr w:rsidR="006F4C12" w:rsidRPr="000A7605" w14:paraId="5FB7E0A3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03FF19A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8274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обсуждение с заказчиком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6F80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5F17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E5D8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12.12.2012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67CA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</w:tr>
      <w:tr w:rsidR="006F4C12" w:rsidRPr="000A7605" w14:paraId="202FDA21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2C31B73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F79D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формулировка целей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1654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61AA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13.12.2012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A0AD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14.12.2012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E58C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</w:tr>
      <w:tr w:rsidR="006F4C12" w:rsidRPr="000A7605" w14:paraId="0196A98A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66CFDAC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83C36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сбор требований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AC78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431D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13.12.2012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91C1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19.12.2012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7522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</w:tr>
      <w:tr w:rsidR="006F4C12" w:rsidRPr="000A7605" w14:paraId="2D052605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0BF2B5A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07D9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предварительное планирование и разработка структуры проекта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E399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36B1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FE4B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28.12.2012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5088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4;3</w:t>
            </w:r>
          </w:p>
        </w:tc>
      </w:tr>
      <w:tr w:rsidR="006F4C12" w:rsidRPr="000A7605" w14:paraId="344CD0EF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399054C6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10A4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согласование плана, сроков, бюджета с заказчиком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4BB5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38ED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31.12.2012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C65B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04.01.2013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7D90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5;9;10</w:t>
            </w:r>
          </w:p>
        </w:tc>
      </w:tr>
      <w:tr w:rsidR="006F4C12" w:rsidRPr="000A7605" w14:paraId="7C38E49C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right w:val="nil"/>
            </w:tcBorders>
          </w:tcPr>
          <w:p w14:paraId="01F8251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9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B382A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подготовка договора</w:t>
            </w:r>
          </w:p>
        </w:tc>
        <w:tc>
          <w:tcPr>
            <w:tcW w:w="5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CA8FDD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 дней?</w:t>
            </w:r>
          </w:p>
        </w:tc>
        <w:tc>
          <w:tcPr>
            <w:tcW w:w="7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A1F0D86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01.01.2013 8:00</w:t>
            </w:r>
          </w:p>
        </w:tc>
        <w:tc>
          <w:tcPr>
            <w:tcW w:w="8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56C78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07.01.2013 17:00</w:t>
            </w:r>
          </w:p>
        </w:tc>
        <w:tc>
          <w:tcPr>
            <w:tcW w:w="5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30D3C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</w:tr>
      <w:tr w:rsidR="006F4C12" w:rsidRPr="000A7605" w14:paraId="49D446E7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2DA72FC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01E0CFE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Этап планирования и распределения работ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2895300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29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7E61601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78AFCBA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29.01.2013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0B25F27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</w:tr>
      <w:tr w:rsidR="006F4C12" w:rsidRPr="000A7605" w14:paraId="55CDD8D0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6FB0ED2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7A85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обсуждение в команде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21F7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D2C6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D837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28.12.2012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89B6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4;3</w:t>
            </w:r>
          </w:p>
        </w:tc>
      </w:tr>
      <w:tr w:rsidR="006F4C12" w:rsidRPr="000A7605" w14:paraId="326F0E2A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5503981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DFC0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выбор средств и ресурсов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B4ED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BAECB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20.12.2012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DA02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28.12.2012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5BC2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3;4</w:t>
            </w:r>
          </w:p>
        </w:tc>
      </w:tr>
      <w:tr w:rsidR="006F4C12" w:rsidRPr="000A7605" w14:paraId="50844A96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697F225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66A6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планирование работ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DE896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9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0882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08.01.2013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4FD5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18.01.2013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7C81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6;7</w:t>
            </w:r>
          </w:p>
        </w:tc>
      </w:tr>
      <w:tr w:rsidR="006F4C12" w:rsidRPr="000A7605" w14:paraId="4386FA84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7E2E3EB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91E1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распределение задач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34A8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E89B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10.01.2013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5EA5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18.01.2013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C535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7;6</w:t>
            </w:r>
          </w:p>
        </w:tc>
      </w:tr>
      <w:tr w:rsidR="006F4C12" w:rsidRPr="000A7605" w14:paraId="2C587475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right w:val="nil"/>
            </w:tcBorders>
          </w:tcPr>
          <w:p w14:paraId="2C456AB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19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1C341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работа с рисками</w:t>
            </w:r>
          </w:p>
        </w:tc>
        <w:tc>
          <w:tcPr>
            <w:tcW w:w="5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06497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 дней?</w:t>
            </w:r>
          </w:p>
        </w:tc>
        <w:tc>
          <w:tcPr>
            <w:tcW w:w="7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B3E2E0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21.01.2013 8:00</w:t>
            </w:r>
          </w:p>
        </w:tc>
        <w:tc>
          <w:tcPr>
            <w:tcW w:w="8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78B8C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29.01.2013 17:00</w:t>
            </w:r>
          </w:p>
        </w:tc>
        <w:tc>
          <w:tcPr>
            <w:tcW w:w="5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559C4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12;11</w:t>
            </w:r>
          </w:p>
        </w:tc>
      </w:tr>
      <w:tr w:rsidR="006F4C12" w:rsidRPr="000A7605" w14:paraId="4A0A45B5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5878763B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14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205CAB7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Этап проектирования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1E2A117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22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4EED3FB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30.01.2013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7EB2843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28.02.2013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2186C39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</w:tr>
      <w:tr w:rsidR="006F4C12" w:rsidRPr="000A7605" w14:paraId="7B792559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0721000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AED2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построение архитектуры проекта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7C3A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903F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30.01.2013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A7DD6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06.02.2013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A69C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13</w:t>
            </w:r>
          </w:p>
        </w:tc>
      </w:tr>
      <w:tr w:rsidR="006F4C12" w:rsidRPr="000A7605" w14:paraId="6EA36DF2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719AC5A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16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DC7D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разработка прототипа и его тестирование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7C4F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D07DB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07.02.2013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3569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20.02.2013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EC11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</w:tr>
      <w:tr w:rsidR="006F4C12" w:rsidRPr="000A7605" w14:paraId="67D06771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0EBDC9CA" w14:textId="77777777" w:rsidR="006F4C12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17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2FB0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анализ результатов и корректи</w:t>
            </w: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ровка архитектуры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4778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992C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21.02.2013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0293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28.02.2013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926B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16</w:t>
            </w:r>
          </w:p>
        </w:tc>
      </w:tr>
      <w:tr w:rsidR="006F4C12" w:rsidRPr="000A7605" w14:paraId="1F55601A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right w:val="nil"/>
            </w:tcBorders>
          </w:tcPr>
          <w:p w14:paraId="411D562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18</w:t>
            </w:r>
          </w:p>
        </w:tc>
        <w:tc>
          <w:tcPr>
            <w:tcW w:w="19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7E286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документация проекта</w:t>
            </w:r>
          </w:p>
        </w:tc>
        <w:tc>
          <w:tcPr>
            <w:tcW w:w="5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E0A6E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 дней?</w:t>
            </w:r>
          </w:p>
        </w:tc>
        <w:tc>
          <w:tcPr>
            <w:tcW w:w="7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708BB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11.02.2013 8:00</w:t>
            </w:r>
          </w:p>
        </w:tc>
        <w:tc>
          <w:tcPr>
            <w:tcW w:w="8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CACDF7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22.02.2013 17:00</w:t>
            </w:r>
          </w:p>
        </w:tc>
        <w:tc>
          <w:tcPr>
            <w:tcW w:w="5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05DF5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</w:tr>
      <w:tr w:rsidR="006F4C12" w:rsidRPr="000A7605" w14:paraId="26789FF2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29547D1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19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2950C02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Этап разработки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19E8E40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135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1681839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25.02.2013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01A1180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30.08.2013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1C23DA4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</w:tr>
      <w:tr w:rsidR="006F4C12" w:rsidRPr="000A7605" w14:paraId="7CF9C348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7C9CCBF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971A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написание кода отдельных модулей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AB8D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2C6E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01.03.2013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59D3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30.04.2013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CB57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17;18</w:t>
            </w:r>
          </w:p>
        </w:tc>
      </w:tr>
      <w:tr w:rsidR="006F4C12" w:rsidRPr="000A7605" w14:paraId="7F6C7F75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14C5AA0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21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9892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реализация взаимодействия модулей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0054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803F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01.05.2013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CB58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28.06.2013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DE37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</w:t>
            </w:r>
          </w:p>
        </w:tc>
      </w:tr>
      <w:tr w:rsidR="006F4C12" w:rsidRPr="000A7605" w14:paraId="263E1DFC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006297E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22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B32A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реализация интерфейса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2ABB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2C0E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01.06.2013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E6E6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31.07.2013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F1AA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</w:t>
            </w:r>
          </w:p>
        </w:tc>
      </w:tr>
      <w:tr w:rsidR="006F4C12" w:rsidRPr="000A7605" w14:paraId="763109CA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381111B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23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11956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анализ и корректировка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59DC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45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2DB9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01.07.2013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E5FA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30.08.2013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988C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</w:t>
            </w:r>
          </w:p>
        </w:tc>
      </w:tr>
      <w:tr w:rsidR="006F4C12" w:rsidRPr="000A7605" w14:paraId="3DBA1ACF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right w:val="nil"/>
            </w:tcBorders>
          </w:tcPr>
          <w:p w14:paraId="52517FD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24</w:t>
            </w:r>
          </w:p>
        </w:tc>
        <w:tc>
          <w:tcPr>
            <w:tcW w:w="19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A360A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написание пользовательской документации</w:t>
            </w:r>
          </w:p>
        </w:tc>
        <w:tc>
          <w:tcPr>
            <w:tcW w:w="5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BFF44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114 дней?</w:t>
            </w:r>
          </w:p>
        </w:tc>
        <w:tc>
          <w:tcPr>
            <w:tcW w:w="7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0B538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25.02.2013 8:00</w:t>
            </w:r>
          </w:p>
        </w:tc>
        <w:tc>
          <w:tcPr>
            <w:tcW w:w="8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907F6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01.08.2013 17:00</w:t>
            </w:r>
          </w:p>
        </w:tc>
        <w:tc>
          <w:tcPr>
            <w:tcW w:w="5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740A4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18</w:t>
            </w:r>
          </w:p>
        </w:tc>
      </w:tr>
      <w:tr w:rsidR="006F4C12" w:rsidRPr="000A7605" w14:paraId="43E66A5F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27A33DB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25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3C831FA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Этап тестирования и корректировки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0D62D7F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84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2402CC7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01.07.2013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1A6B70A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24.10.2013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26CDE56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</w:tr>
      <w:tr w:rsidR="006F4C12" w:rsidRPr="000A7605" w14:paraId="1F8486B2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798BA31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26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93D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написание тестов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4C3F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34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F324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01.07.2013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97DB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15.08.2013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8320A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21</w:t>
            </w:r>
          </w:p>
        </w:tc>
      </w:tr>
      <w:tr w:rsidR="006F4C12" w:rsidRPr="000A7605" w14:paraId="0D835907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3A302512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27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AE52D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тестирование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6CDB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32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D8059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02.09.2013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1C50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15.10.2013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F75B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26;23;24;22</w:t>
            </w:r>
          </w:p>
        </w:tc>
      </w:tr>
      <w:tr w:rsidR="006F4C12" w:rsidRPr="000A7605" w14:paraId="48F004C7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</w:tcPr>
          <w:p w14:paraId="02FB24D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28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0B733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выявление и исправление ошибок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105BC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33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5BE8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02.09.2013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C55C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16.10.2013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4A23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26</w:t>
            </w:r>
          </w:p>
        </w:tc>
      </w:tr>
      <w:tr w:rsidR="006F4C12" w:rsidRPr="000A7605" w14:paraId="1ABCB72E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right w:val="nil"/>
            </w:tcBorders>
          </w:tcPr>
          <w:p w14:paraId="3AF4163E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29</w:t>
            </w:r>
          </w:p>
        </w:tc>
        <w:tc>
          <w:tcPr>
            <w:tcW w:w="19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1061B1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демонстрация заказчику</w:t>
            </w:r>
          </w:p>
        </w:tc>
        <w:tc>
          <w:tcPr>
            <w:tcW w:w="5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4A4801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 дней?</w:t>
            </w:r>
          </w:p>
        </w:tc>
        <w:tc>
          <w:tcPr>
            <w:tcW w:w="7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B91180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21.10.2013 8:00</w:t>
            </w:r>
          </w:p>
        </w:tc>
        <w:tc>
          <w:tcPr>
            <w:tcW w:w="8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E12BB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24.10.2013 17:00</w:t>
            </w:r>
          </w:p>
        </w:tc>
        <w:tc>
          <w:tcPr>
            <w:tcW w:w="5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582CD4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27;28</w:t>
            </w:r>
          </w:p>
        </w:tc>
      </w:tr>
      <w:tr w:rsidR="006F4C12" w:rsidRPr="000A7605" w14:paraId="03211512" w14:textId="77777777">
        <w:trPr>
          <w:trHeight w:val="315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54CC245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369B2C7F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Сдача проекта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7A06C68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 дней?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70FAD9F8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25.10.2013 8:00</w:t>
            </w: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6288F075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31.10.2013 17:00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noWrap/>
            <w:vAlign w:val="center"/>
          </w:tcPr>
          <w:p w14:paraId="3A7DB1F7" w14:textId="77777777" w:rsidR="006F4C12" w:rsidRPr="000A7605" w:rsidRDefault="006F4C12" w:rsidP="00AF0763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0A7605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29</w:t>
            </w:r>
          </w:p>
        </w:tc>
      </w:tr>
    </w:tbl>
    <w:p w14:paraId="2731F9D4" w14:textId="77777777" w:rsidR="006F4C12" w:rsidRDefault="006F4C12" w:rsidP="006F4C12">
      <w:pPr>
        <w:rPr>
          <w:lang w:val="ru-RU"/>
        </w:rPr>
      </w:pPr>
    </w:p>
    <w:p w14:paraId="434A0CE4" w14:textId="77777777" w:rsidR="006F4C12" w:rsidRDefault="006F4C12" w:rsidP="006F4C12">
      <w:pPr>
        <w:pStyle w:val="Heading1"/>
        <w:rPr>
          <w:lang w:val="ru-RU"/>
        </w:rPr>
      </w:pPr>
      <w:r>
        <w:rPr>
          <w:lang w:val="ru-RU"/>
        </w:rPr>
        <w:lastRenderedPageBreak/>
        <w:t>Структурная декомпозиция работ по этапам</w:t>
      </w:r>
    </w:p>
    <w:p w14:paraId="0ADD4D44" w14:textId="77777777" w:rsidR="006F4C12" w:rsidRPr="00083398" w:rsidRDefault="006F4C12" w:rsidP="006F4C12">
      <w:pPr>
        <w:rPr>
          <w:lang w:val="ru-RU"/>
        </w:rPr>
      </w:pPr>
    </w:p>
    <w:p w14:paraId="66E9D349" w14:textId="77777777" w:rsidR="006F4C12" w:rsidRPr="00083398" w:rsidRDefault="006F4C12" w:rsidP="006F4C12">
      <w:pPr>
        <w:ind w:left="708"/>
        <w:rPr>
          <w:b/>
          <w:sz w:val="22"/>
          <w:lang w:val="ru-RU"/>
        </w:rPr>
      </w:pPr>
      <w:r w:rsidRPr="00083398">
        <w:rPr>
          <w:b/>
          <w:sz w:val="22"/>
          <w:lang w:val="ru-RU"/>
        </w:rPr>
        <w:t>Этап обсуждения и согласования с заказчиком</w:t>
      </w:r>
    </w:p>
    <w:p w14:paraId="335B9074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обсуждение с заказчиком</w:t>
      </w:r>
    </w:p>
    <w:p w14:paraId="5AC1926C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формулировка целей</w:t>
      </w:r>
    </w:p>
    <w:p w14:paraId="4F1B22BC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сбор требований</w:t>
      </w:r>
    </w:p>
    <w:p w14:paraId="5F10568B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предварительное планирование и разработка структуры проекта</w:t>
      </w:r>
    </w:p>
    <w:p w14:paraId="10D500F2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согласование плана, сроков, бюджета с заказчиком</w:t>
      </w:r>
    </w:p>
    <w:p w14:paraId="5691ED59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подготовка договора</w:t>
      </w:r>
    </w:p>
    <w:p w14:paraId="374B5A55" w14:textId="77777777" w:rsidR="006F4C12" w:rsidRPr="00083398" w:rsidRDefault="006F4C12" w:rsidP="006F4C12">
      <w:pPr>
        <w:ind w:left="708"/>
        <w:rPr>
          <w:b/>
          <w:sz w:val="22"/>
          <w:lang w:val="ru-RU"/>
        </w:rPr>
      </w:pPr>
      <w:r w:rsidRPr="00083398">
        <w:rPr>
          <w:b/>
          <w:sz w:val="22"/>
          <w:lang w:val="ru-RU"/>
        </w:rPr>
        <w:t>Этап планирования и распределения работ</w:t>
      </w:r>
    </w:p>
    <w:p w14:paraId="60D5310A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обсуждение в команде</w:t>
      </w:r>
    </w:p>
    <w:p w14:paraId="6DC73561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выбор средств и ресурсов</w:t>
      </w:r>
    </w:p>
    <w:p w14:paraId="0E57C7E5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планирование работ</w:t>
      </w:r>
    </w:p>
    <w:p w14:paraId="589C6732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распределение задач</w:t>
      </w:r>
    </w:p>
    <w:p w14:paraId="032FBC30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работа с рисками</w:t>
      </w:r>
    </w:p>
    <w:p w14:paraId="59533ACD" w14:textId="77777777" w:rsidR="006F4C12" w:rsidRPr="00083398" w:rsidRDefault="006F4C12" w:rsidP="006F4C12">
      <w:pPr>
        <w:ind w:left="708"/>
        <w:rPr>
          <w:b/>
          <w:sz w:val="22"/>
          <w:lang w:val="ru-RU"/>
        </w:rPr>
      </w:pPr>
      <w:r w:rsidRPr="00083398">
        <w:rPr>
          <w:b/>
          <w:sz w:val="22"/>
          <w:lang w:val="ru-RU"/>
        </w:rPr>
        <w:t>Этап проектирования</w:t>
      </w:r>
    </w:p>
    <w:p w14:paraId="6903C19C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построение архитектуры проекта</w:t>
      </w:r>
    </w:p>
    <w:p w14:paraId="5027672C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разработка прототипа и его тестирование</w:t>
      </w:r>
    </w:p>
    <w:p w14:paraId="12ADD33C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анализ результатов и корректоровка архитектуры</w:t>
      </w:r>
    </w:p>
    <w:p w14:paraId="318D6CE1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документация проекта</w:t>
      </w:r>
    </w:p>
    <w:p w14:paraId="1996C38A" w14:textId="77777777" w:rsidR="006F4C12" w:rsidRPr="00083398" w:rsidRDefault="006F4C12" w:rsidP="006F4C12">
      <w:pPr>
        <w:ind w:left="708"/>
        <w:rPr>
          <w:b/>
          <w:sz w:val="22"/>
          <w:lang w:val="ru-RU"/>
        </w:rPr>
      </w:pPr>
      <w:r w:rsidRPr="00083398">
        <w:rPr>
          <w:b/>
          <w:sz w:val="22"/>
          <w:lang w:val="ru-RU"/>
        </w:rPr>
        <w:t>Этап разработки</w:t>
      </w:r>
    </w:p>
    <w:p w14:paraId="47D849C4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написание кода отдельных модулей</w:t>
      </w:r>
    </w:p>
    <w:p w14:paraId="4F92CCBA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реализация взаимодействия модулей</w:t>
      </w:r>
    </w:p>
    <w:p w14:paraId="4DC4E452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реализация интерфейса</w:t>
      </w:r>
    </w:p>
    <w:p w14:paraId="1577F515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анализ и корректировка</w:t>
      </w:r>
    </w:p>
    <w:p w14:paraId="3601F18F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написание пользовательской документации</w:t>
      </w:r>
    </w:p>
    <w:p w14:paraId="039CC701" w14:textId="77777777" w:rsidR="006F4C12" w:rsidRPr="00083398" w:rsidRDefault="006F4C12" w:rsidP="006F4C12">
      <w:pPr>
        <w:ind w:left="708"/>
        <w:rPr>
          <w:b/>
          <w:sz w:val="22"/>
          <w:lang w:val="ru-RU"/>
        </w:rPr>
      </w:pPr>
      <w:r w:rsidRPr="00083398">
        <w:rPr>
          <w:b/>
          <w:sz w:val="22"/>
          <w:lang w:val="ru-RU"/>
        </w:rPr>
        <w:t>Этап тестирования и корректировки</w:t>
      </w:r>
    </w:p>
    <w:p w14:paraId="308B32DA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написание тестов</w:t>
      </w:r>
    </w:p>
    <w:p w14:paraId="672AA597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тестирование</w:t>
      </w:r>
    </w:p>
    <w:p w14:paraId="6A1F8E3C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выявление и исправление ошибок</w:t>
      </w:r>
    </w:p>
    <w:p w14:paraId="57A081B7" w14:textId="77777777" w:rsidR="006F4C12" w:rsidRPr="00083398" w:rsidRDefault="006F4C12" w:rsidP="006F4C12">
      <w:pPr>
        <w:rPr>
          <w:lang w:val="ru-RU"/>
        </w:rPr>
      </w:pPr>
      <w:r w:rsidRPr="00083398">
        <w:rPr>
          <w:lang w:val="ru-RU"/>
        </w:rPr>
        <w:t>демонстрация заказчику</w:t>
      </w:r>
    </w:p>
    <w:p w14:paraId="439D353A" w14:textId="77777777" w:rsidR="006F4C12" w:rsidRDefault="006F4C12" w:rsidP="006F4C12">
      <w:pPr>
        <w:ind w:left="708"/>
        <w:rPr>
          <w:b/>
          <w:sz w:val="22"/>
          <w:lang w:val="ru-RU"/>
        </w:rPr>
      </w:pPr>
      <w:r w:rsidRPr="00083398">
        <w:rPr>
          <w:b/>
          <w:sz w:val="22"/>
          <w:lang w:val="ru-RU"/>
        </w:rPr>
        <w:t>Сдача проекта</w:t>
      </w:r>
    </w:p>
    <w:p w14:paraId="010FD38E" w14:textId="77777777" w:rsidR="006F4C12" w:rsidRDefault="006F4C12" w:rsidP="006F4C12">
      <w:pPr>
        <w:ind w:left="708"/>
        <w:rPr>
          <w:b/>
          <w:sz w:val="22"/>
          <w:lang w:val="ru-RU"/>
        </w:rPr>
      </w:pPr>
    </w:p>
    <w:p w14:paraId="5733AE20" w14:textId="77777777" w:rsidR="006F4C12" w:rsidRDefault="006F4C12" w:rsidP="006F4C12">
      <w:pPr>
        <w:pStyle w:val="Heading1"/>
        <w:rPr>
          <w:lang w:val="ru-RU"/>
        </w:rPr>
      </w:pPr>
      <w:r>
        <w:rPr>
          <w:lang w:val="ru-RU"/>
        </w:rPr>
        <w:t>Структурная декомпозиция работ по</w:t>
      </w:r>
      <w:r>
        <w:rPr>
          <w:lang w:val="ru-RU"/>
        </w:rPr>
        <w:br/>
        <w:t>функциональным блокам</w:t>
      </w:r>
    </w:p>
    <w:p w14:paraId="74ABDCA9" w14:textId="77777777" w:rsidR="006F4C12" w:rsidRDefault="006F4C12" w:rsidP="006F4C12">
      <w:pPr>
        <w:rPr>
          <w:lang w:val="ru-RU"/>
        </w:rPr>
      </w:pPr>
    </w:p>
    <w:tbl>
      <w:tblPr>
        <w:tblW w:w="11199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8"/>
        <w:gridCol w:w="328"/>
        <w:gridCol w:w="97"/>
        <w:gridCol w:w="286"/>
        <w:gridCol w:w="139"/>
        <w:gridCol w:w="1843"/>
        <w:gridCol w:w="425"/>
        <w:gridCol w:w="425"/>
        <w:gridCol w:w="426"/>
        <w:gridCol w:w="1559"/>
        <w:gridCol w:w="425"/>
        <w:gridCol w:w="425"/>
        <w:gridCol w:w="1843"/>
        <w:gridCol w:w="425"/>
        <w:gridCol w:w="2115"/>
      </w:tblGrid>
      <w:tr w:rsidR="008C565D" w:rsidRPr="008C565D" w14:paraId="48B222D9" w14:textId="77777777">
        <w:trPr>
          <w:trHeight w:val="264"/>
        </w:trPr>
        <w:tc>
          <w:tcPr>
            <w:tcW w:w="11199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03D3F4D" w14:textId="77777777" w:rsidR="008C565D" w:rsidRPr="008C565D" w:rsidRDefault="008C565D" w:rsidP="008C565D">
            <w:pPr>
              <w:spacing w:after="0" w:line="240" w:lineRule="auto"/>
              <w:ind w:left="0"/>
              <w:jc w:val="center"/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  <w:t>ПРОЕКТ</w:t>
            </w:r>
          </w:p>
        </w:tc>
      </w:tr>
      <w:tr w:rsidR="008C565D" w:rsidRPr="008C565D" w14:paraId="2F8D614C" w14:textId="77777777">
        <w:trPr>
          <w:trHeight w:val="276"/>
        </w:trPr>
        <w:tc>
          <w:tcPr>
            <w:tcW w:w="3131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EFA94F" w14:textId="77777777" w:rsidR="008C565D" w:rsidRPr="008C565D" w:rsidRDefault="008C565D" w:rsidP="008C565D">
            <w:pPr>
              <w:spacing w:after="0" w:line="240" w:lineRule="auto"/>
              <w:ind w:left="0"/>
              <w:jc w:val="center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3F390E" w14:textId="77777777" w:rsidR="008C565D" w:rsidRPr="008C565D" w:rsidRDefault="008C565D" w:rsidP="008C565D">
            <w:pPr>
              <w:spacing w:after="0" w:line="240" w:lineRule="auto"/>
              <w:ind w:left="0"/>
              <w:jc w:val="center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7CA393" w14:textId="77777777" w:rsidR="008C565D" w:rsidRPr="008C565D" w:rsidRDefault="008C565D" w:rsidP="008C565D">
            <w:pPr>
              <w:spacing w:after="0" w:line="240" w:lineRule="auto"/>
              <w:ind w:left="0"/>
              <w:jc w:val="center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D9C4845" w14:textId="77777777" w:rsidR="008C565D" w:rsidRPr="008C565D" w:rsidRDefault="008C565D" w:rsidP="008C565D">
            <w:pPr>
              <w:spacing w:after="0" w:line="240" w:lineRule="auto"/>
              <w:ind w:left="0"/>
              <w:jc w:val="center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</w:tr>
      <w:tr w:rsidR="008C565D" w:rsidRPr="008C565D" w14:paraId="32EEE94F" w14:textId="77777777">
        <w:trPr>
          <w:trHeight w:val="264"/>
        </w:trPr>
        <w:tc>
          <w:tcPr>
            <w:tcW w:w="31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DA7F7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  <w:t>Серверная часть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258F6C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  <w:t>Клиентская часть (web)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A004ED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  <w:t>Хранилище данных (БД)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D756F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b/>
                <w:bCs/>
                <w:color w:val="auto"/>
                <w:lang w:val="ru-RU" w:eastAsia="ru-RU" w:bidi="ar-SA"/>
              </w:rPr>
              <w:t>Коммуниукации</w:t>
            </w:r>
          </w:p>
        </w:tc>
      </w:tr>
      <w:tr w:rsidR="008C565D" w:rsidRPr="008C565D" w14:paraId="6EE83833" w14:textId="77777777">
        <w:trPr>
          <w:trHeight w:val="264"/>
        </w:trPr>
        <w:tc>
          <w:tcPr>
            <w:tcW w:w="43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279483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3B7D3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Проектирование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23FF7B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2B0DF33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Проектирование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7EAA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932F86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Проектирование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0E73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D638B6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Связь клиент-сервер</w:t>
            </w:r>
          </w:p>
        </w:tc>
      </w:tr>
      <w:tr w:rsidR="008C565D" w:rsidRPr="008C565D" w14:paraId="1AB02DF7" w14:textId="77777777">
        <w:trPr>
          <w:trHeight w:val="276"/>
        </w:trPr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DC0DC82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2.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D85B4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Разработка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9330D95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2.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69CF5F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Разработка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46FE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2.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F95B7B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Разработка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DB626F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2.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2E8F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Связь сервер-БД</w:t>
            </w:r>
          </w:p>
        </w:tc>
      </w:tr>
      <w:tr w:rsidR="008C565D" w:rsidRPr="008C565D" w14:paraId="4F69D4BE" w14:textId="77777777">
        <w:trPr>
          <w:trHeight w:val="264"/>
        </w:trPr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3E0153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9B2A42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B11E3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Функционал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AE1D22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48847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D0E1EE6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Дизайн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41F5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338E1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CD9D55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данные о пользователях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DA875C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7879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3D8FC577" w14:textId="77777777">
        <w:trPr>
          <w:trHeight w:val="264"/>
        </w:trPr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A1366E6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5F524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46DF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CA14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возможность авторизации пользователя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EA52D3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55966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2.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B03688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Функционал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E186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89F52B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C8F216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проекты пользователей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046E6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ACDC63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768AFF7B" w14:textId="77777777">
        <w:trPr>
          <w:trHeight w:val="264"/>
        </w:trPr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F9737A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FD2B1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82D14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27551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форум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A7B81F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4A20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928E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1.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E32D0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авторизация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42B90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16C2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3.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75F04D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видео-уроки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A4CF5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70F1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6F7173CB" w14:textId="77777777">
        <w:trPr>
          <w:trHeight w:val="276"/>
        </w:trPr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D781AE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ABF3B2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0B1DB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3.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A3EF43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компиляция пользовательского кода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31E8281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16C4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48CD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2.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393C80F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форум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12BF0EC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3.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C6773B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Документация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9090B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CD98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5C3CAFDA" w14:textId="77777777">
        <w:trPr>
          <w:trHeight w:val="264"/>
        </w:trPr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E74209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325C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D5D46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4.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100465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запуск и тестирование пользовательского кода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A8578D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79F4B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AE3985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3.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8E174C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работа с кодом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947B1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0058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F0D6A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85B0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8ED85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7134D3E5" w14:textId="77777777">
        <w:trPr>
          <w:trHeight w:val="264"/>
        </w:trPr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F33224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B7B13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6BBF6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5.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5A78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работа с пользовательскими проектами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169CE9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79F85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F864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4.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E6F779C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работа с проектами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4C746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9D635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B535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FA2C1F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B609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1BEB387D" w14:textId="77777777">
        <w:trPr>
          <w:trHeight w:val="264"/>
        </w:trPr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2B1F8FF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AA0B67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84542C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6.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9DE916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работа с видео-уроками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E03C74F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020522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8B9E53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5.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145C01B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просмотр видео-уроков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77923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F2FC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982B3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7BB7C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004F32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60A12514" w14:textId="77777777">
        <w:trPr>
          <w:trHeight w:val="276"/>
        </w:trPr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9E2C8B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3.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C39C10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Документация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EAF397B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3.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33CFAF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Документация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513C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378C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E3853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3988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802F3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77ABD20B" w14:textId="77777777">
        <w:trPr>
          <w:trHeight w:val="264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185C0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8EC092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E86F2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1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BA696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402BCE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6DAA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eastAsia="ru-RU" w:bidi="ar-SA"/>
              </w:rPr>
            </w:pPr>
            <w:r>
              <w:rPr>
                <w:rFonts w:ascii="Arial CYR" w:hAnsi="Arial CYR" w:cs="Arial CYR"/>
                <w:color w:val="auto"/>
                <w:lang w:eastAsia="ru-RU" w:bidi="ar-SA"/>
              </w:rPr>
              <w:t>1.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FCE99E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пользовательская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1E71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C1AF9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3C1B0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A40E5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E887B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  <w:tr w:rsidR="008C565D" w:rsidRPr="008C565D" w14:paraId="778D6330" w14:textId="77777777">
        <w:trPr>
          <w:trHeight w:val="276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5EA4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9906B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61E8F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1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F049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CAF772E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27C229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eastAsia="ru-RU" w:bidi="ar-SA"/>
              </w:rPr>
            </w:pPr>
            <w:r>
              <w:rPr>
                <w:rFonts w:ascii="Arial CYR" w:hAnsi="Arial CYR" w:cs="Arial CYR"/>
                <w:color w:val="auto"/>
                <w:lang w:eastAsia="ru-RU" w:bidi="ar-SA"/>
              </w:rPr>
              <w:t>2.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F48A11A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  <w:r w:rsidRPr="008C565D">
              <w:rPr>
                <w:rFonts w:ascii="Arial CYR" w:hAnsi="Arial CYR" w:cs="Arial CYR"/>
                <w:color w:val="auto"/>
                <w:lang w:val="ru-RU" w:eastAsia="ru-RU" w:bidi="ar-SA"/>
              </w:rPr>
              <w:t>разработчику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92188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85C5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AC1C4D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67882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09F874" w14:textId="77777777" w:rsidR="008C565D" w:rsidRPr="008C565D" w:rsidRDefault="008C565D" w:rsidP="008C565D">
            <w:pPr>
              <w:spacing w:after="0" w:line="240" w:lineRule="auto"/>
              <w:ind w:left="0"/>
              <w:rPr>
                <w:rFonts w:ascii="Arial CYR" w:hAnsi="Arial CYR" w:cs="Arial CYR"/>
                <w:color w:val="auto"/>
                <w:lang w:val="ru-RU" w:eastAsia="ru-RU" w:bidi="ar-SA"/>
              </w:rPr>
            </w:pPr>
          </w:p>
        </w:tc>
      </w:tr>
    </w:tbl>
    <w:p w14:paraId="06231BC2" w14:textId="77777777" w:rsidR="008F31CF" w:rsidRDefault="006F4C12" w:rsidP="006F4C12">
      <w:pPr>
        <w:pStyle w:val="Heading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Диаграмма Ганта</w:t>
      </w:r>
    </w:p>
    <w:p w14:paraId="0BEC8393" w14:textId="77777777" w:rsidR="006F4C12" w:rsidRPr="006F4C12" w:rsidRDefault="006F4C12" w:rsidP="006F4C12">
      <w:pPr>
        <w:ind w:left="0"/>
        <w:rPr>
          <w:lang w:val="ru-RU"/>
        </w:rPr>
      </w:pPr>
      <w:r>
        <w:rPr>
          <w:lang w:val="ru-RU"/>
        </w:rPr>
        <w:pict w14:anchorId="67928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445.5pt">
            <v:imagedata r:id="rId5" o:title="гант"/>
          </v:shape>
        </w:pict>
      </w:r>
    </w:p>
    <w:p w14:paraId="0B804452" w14:textId="77777777" w:rsidR="006F4C12" w:rsidRDefault="006F4C12" w:rsidP="006F4C12"/>
    <w:p w14:paraId="52C9ADD1" w14:textId="77777777" w:rsidR="002B2088" w:rsidRPr="002B2088" w:rsidRDefault="002B2088" w:rsidP="006F4C12"/>
    <w:p w14:paraId="1E1E1554" w14:textId="77777777" w:rsidR="009649CD" w:rsidRDefault="009649CD" w:rsidP="009649CD">
      <w:pPr>
        <w:pStyle w:val="Heading1"/>
      </w:pPr>
      <w:r>
        <w:rPr>
          <w:lang w:val="ru-RU"/>
        </w:rPr>
        <w:t>Метод функциональных точек</w:t>
      </w:r>
    </w:p>
    <w:p w14:paraId="0324E84C" w14:textId="77777777" w:rsidR="002B2088" w:rsidRPr="002B2088" w:rsidRDefault="002B2088" w:rsidP="002B2088"/>
    <w:p w14:paraId="39F0689A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Шаг 1. Типы оценки:</w:t>
      </w:r>
    </w:p>
    <w:p w14:paraId="56E9B03E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● Проект разработки ПП.</w:t>
      </w:r>
    </w:p>
    <w:p w14:paraId="5E1B124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Шаг 2. Область оценки и граница продукта.</w:t>
      </w:r>
    </w:p>
    <w:p w14:paraId="4F988914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● Для проекта разработки: все разрабатываемые</w:t>
      </w:r>
    </w:p>
    <w:p w14:paraId="29CF9DF5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функции.</w:t>
      </w:r>
    </w:p>
    <w:p w14:paraId="1CEB83BE" w14:textId="77777777" w:rsidR="009649CD" w:rsidRPr="009649CD" w:rsidRDefault="009649CD" w:rsidP="009649CD">
      <w:pPr>
        <w:rPr>
          <w:lang w:val="ru-RU"/>
        </w:rPr>
      </w:pPr>
    </w:p>
    <w:p w14:paraId="1229CB4B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lastRenderedPageBreak/>
        <w:t>Опишем для примера пять функций</w:t>
      </w:r>
    </w:p>
    <w:p w14:paraId="6868C9B8" w14:textId="77777777" w:rsidR="009649CD" w:rsidRPr="009649CD" w:rsidRDefault="009649CD" w:rsidP="009649CD">
      <w:pPr>
        <w:numPr>
          <w:ilvl w:val="0"/>
          <w:numId w:val="13"/>
        </w:numPr>
        <w:rPr>
          <w:lang w:val="ru-RU"/>
        </w:rPr>
      </w:pPr>
      <w:r w:rsidRPr="009649CD">
        <w:rPr>
          <w:lang w:val="ru-RU"/>
        </w:rPr>
        <w:t>Авторизация пользователя</w:t>
      </w:r>
    </w:p>
    <w:p w14:paraId="170F9101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Ш</w:t>
      </w:r>
      <w:r w:rsidRPr="009649CD">
        <w:t>аги</w:t>
      </w:r>
      <w:r w:rsidRPr="009649CD">
        <w:rPr>
          <w:lang w:val="ru-RU"/>
        </w:rPr>
        <w:t xml:space="preserve"> </w:t>
      </w:r>
      <w:proofErr w:type="gramStart"/>
      <w:r w:rsidRPr="009649CD">
        <w:rPr>
          <w:lang w:val="ru-RU"/>
        </w:rPr>
        <w:t>2-4</w:t>
      </w:r>
      <w:proofErr w:type="gramEnd"/>
      <w:r w:rsidRPr="009649CD">
        <w:rPr>
          <w:lang w:val="ru-RU"/>
        </w:rPr>
        <w:t>.</w:t>
      </w:r>
    </w:p>
    <w:p w14:paraId="4B3AA230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логические файлы: </w:t>
      </w:r>
      <w:r w:rsidRPr="009649CD">
        <w:rPr>
          <w:lang w:val="ru-RU"/>
        </w:rPr>
        <w:tab/>
        <w:t xml:space="preserve">логин и пароль пользователя - </w:t>
      </w:r>
      <w:r w:rsidRPr="009649CD">
        <w:t>ILF</w:t>
      </w:r>
      <w:r w:rsidRPr="009649CD">
        <w:rPr>
          <w:lang w:val="ru-RU"/>
        </w:rPr>
        <w:t>;</w:t>
      </w:r>
    </w:p>
    <w:p w14:paraId="236CE89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тип транзакции: </w:t>
      </w:r>
      <w:r w:rsidRPr="009649CD">
        <w:rPr>
          <w:lang w:val="ru-RU"/>
        </w:rPr>
        <w:tab/>
      </w:r>
      <w:r w:rsidRPr="009649CD">
        <w:t>EI</w:t>
      </w:r>
      <w:r w:rsidRPr="009649CD">
        <w:rPr>
          <w:lang w:val="ru-RU"/>
        </w:rPr>
        <w:t>;</w:t>
      </w:r>
    </w:p>
    <w:p w14:paraId="242320C7" w14:textId="77777777" w:rsidR="009649CD" w:rsidRPr="009649CD" w:rsidRDefault="009649CD" w:rsidP="009649CD">
      <w:pPr>
        <w:rPr>
          <w:lang w:val="ru-RU"/>
        </w:rPr>
      </w:pPr>
      <w:r w:rsidRPr="009649CD">
        <w:t>DET</w:t>
      </w:r>
      <w:r w:rsidRPr="009649CD">
        <w:rPr>
          <w:lang w:val="ru-RU"/>
        </w:rPr>
        <w:t xml:space="preserve"> = 5:</w:t>
      </w:r>
      <w:r w:rsidRPr="009649CD">
        <w:rPr>
          <w:lang w:val="ru-RU"/>
        </w:rPr>
        <w:tab/>
      </w:r>
      <w:proofErr w:type="gramStart"/>
      <w:r w:rsidRPr="009649CD">
        <w:rPr>
          <w:lang w:val="ru-RU"/>
        </w:rPr>
        <w:t>логин;</w:t>
      </w:r>
      <w:proofErr w:type="gramEnd"/>
    </w:p>
    <w:p w14:paraId="72AD2FCE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пароль;</w:t>
      </w:r>
    </w:p>
    <w:p w14:paraId="790FF6E8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кнопка «Войти»;</w:t>
      </w:r>
    </w:p>
    <w:p w14:paraId="748012E5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об авторизации;</w:t>
      </w:r>
    </w:p>
    <w:p w14:paraId="7061DBB1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об ошибке авторизации;</w:t>
      </w:r>
    </w:p>
    <w:p w14:paraId="753602EB" w14:textId="77777777" w:rsidR="009649CD" w:rsidRPr="009649CD" w:rsidRDefault="009649CD" w:rsidP="009649CD">
      <w:pPr>
        <w:rPr>
          <w:lang w:val="ru-RU"/>
        </w:rPr>
      </w:pPr>
      <w:r w:rsidRPr="009649CD">
        <w:t>FTR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1;</w:t>
      </w:r>
      <w:proofErr w:type="gramEnd"/>
    </w:p>
    <w:p w14:paraId="341AE7AF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Сложность транзакции:</w:t>
      </w:r>
      <w:r w:rsidRPr="009649CD">
        <w:rPr>
          <w:lang w:val="ru-RU"/>
        </w:rPr>
        <w:tab/>
      </w:r>
      <w:r w:rsidRPr="009649CD">
        <w:t>Low</w:t>
      </w:r>
      <w:r w:rsidRPr="009649CD">
        <w:rPr>
          <w:lang w:val="ru-RU"/>
        </w:rPr>
        <w:t>;</w:t>
      </w:r>
    </w:p>
    <w:p w14:paraId="0736F739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+=3;</w:t>
      </w:r>
    </w:p>
    <w:p w14:paraId="62B70698" w14:textId="77777777" w:rsidR="009649CD" w:rsidRPr="009649CD" w:rsidRDefault="009649CD" w:rsidP="009649CD">
      <w:pPr>
        <w:rPr>
          <w:lang w:val="ru-RU"/>
        </w:rPr>
      </w:pPr>
      <w:r w:rsidRPr="009649CD">
        <w:t>RET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5;</w:t>
      </w:r>
      <w:proofErr w:type="gramEnd"/>
    </w:p>
    <w:p w14:paraId="2284DA99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Сложность </w:t>
      </w:r>
      <w:proofErr w:type="gramStart"/>
      <w:r w:rsidRPr="009649CD">
        <w:rPr>
          <w:lang w:val="ru-RU"/>
        </w:rPr>
        <w:t>лог.файла</w:t>
      </w:r>
      <w:proofErr w:type="gramEnd"/>
      <w:r w:rsidRPr="009649CD">
        <w:rPr>
          <w:lang w:val="ru-RU"/>
        </w:rPr>
        <w:t>:</w:t>
      </w:r>
      <w:r w:rsidRPr="009649CD">
        <w:t>Low</w:t>
      </w:r>
      <w:r w:rsidRPr="009649CD">
        <w:rPr>
          <w:lang w:val="ru-RU"/>
        </w:rPr>
        <w:t>;</w:t>
      </w:r>
    </w:p>
    <w:p w14:paraId="5DC2F034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+=7;</w:t>
      </w:r>
    </w:p>
    <w:p w14:paraId="1A85E5D1" w14:textId="77777777" w:rsidR="009649CD" w:rsidRPr="009649CD" w:rsidRDefault="009649CD" w:rsidP="009649CD">
      <w:pPr>
        <w:rPr>
          <w:lang w:val="ru-RU"/>
        </w:rPr>
      </w:pPr>
    </w:p>
    <w:p w14:paraId="1DCE3E1F" w14:textId="77777777" w:rsidR="009649CD" w:rsidRPr="009649CD" w:rsidRDefault="009649CD" w:rsidP="009649CD">
      <w:pPr>
        <w:numPr>
          <w:ilvl w:val="0"/>
          <w:numId w:val="13"/>
        </w:numPr>
        <w:rPr>
          <w:lang w:val="ru-RU"/>
        </w:rPr>
      </w:pPr>
      <w:r w:rsidRPr="009649CD">
        <w:rPr>
          <w:lang w:val="ru-RU"/>
        </w:rPr>
        <w:t>Отправка сообщения на форум</w:t>
      </w:r>
    </w:p>
    <w:p w14:paraId="0C31F1C6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Шаги </w:t>
      </w:r>
      <w:proofErr w:type="gramStart"/>
      <w:r w:rsidRPr="009649CD">
        <w:rPr>
          <w:lang w:val="ru-RU"/>
        </w:rPr>
        <w:t>2-4</w:t>
      </w:r>
      <w:proofErr w:type="gramEnd"/>
      <w:r w:rsidRPr="009649CD">
        <w:rPr>
          <w:lang w:val="ru-RU"/>
        </w:rPr>
        <w:t>.</w:t>
      </w:r>
    </w:p>
    <w:p w14:paraId="7314E97B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логические файлы: </w:t>
      </w:r>
      <w:r w:rsidRPr="009649CD">
        <w:rPr>
          <w:lang w:val="ru-RU"/>
        </w:rPr>
        <w:tab/>
        <w:t xml:space="preserve">логин пользователя - </w:t>
      </w:r>
      <w:r w:rsidRPr="009649CD">
        <w:t>ILF</w:t>
      </w:r>
      <w:r w:rsidRPr="009649CD">
        <w:rPr>
          <w:lang w:val="ru-RU"/>
        </w:rPr>
        <w:t>;</w:t>
      </w:r>
    </w:p>
    <w:p w14:paraId="044E0880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9649CD">
        <w:rPr>
          <w:lang w:val="ru-RU"/>
        </w:rPr>
        <w:t>сообщение – ILF;</w:t>
      </w:r>
    </w:p>
    <w:p w14:paraId="40A8D0DF" w14:textId="77777777" w:rsidR="009649CD" w:rsidRPr="009649CD" w:rsidRDefault="009649CD" w:rsidP="009649CD">
      <w:pPr>
        <w:rPr>
          <w:lang w:val="ru-RU"/>
        </w:rPr>
      </w:pPr>
    </w:p>
    <w:p w14:paraId="2761C199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тип транзакции: </w:t>
      </w:r>
      <w:r w:rsidRPr="009649CD">
        <w:rPr>
          <w:lang w:val="ru-RU"/>
        </w:rPr>
        <w:tab/>
      </w:r>
      <w:r w:rsidRPr="009649CD">
        <w:t>EI</w:t>
      </w:r>
      <w:r w:rsidRPr="009649CD">
        <w:rPr>
          <w:lang w:val="ru-RU"/>
        </w:rPr>
        <w:t>;</w:t>
      </w:r>
    </w:p>
    <w:p w14:paraId="6C4CC21A" w14:textId="77777777" w:rsidR="009649CD" w:rsidRPr="009649CD" w:rsidRDefault="009649CD" w:rsidP="009649CD">
      <w:pPr>
        <w:rPr>
          <w:lang w:val="ru-RU"/>
        </w:rPr>
      </w:pPr>
      <w:r w:rsidRPr="009649CD">
        <w:t>DET</w:t>
      </w:r>
      <w:r w:rsidRPr="009649CD">
        <w:rPr>
          <w:lang w:val="ru-RU"/>
        </w:rPr>
        <w:t xml:space="preserve"> = 5:</w:t>
      </w:r>
      <w:r w:rsidRPr="009649CD">
        <w:rPr>
          <w:lang w:val="ru-RU"/>
        </w:rPr>
        <w:tab/>
      </w:r>
      <w:proofErr w:type="gramStart"/>
      <w:r w:rsidRPr="009649CD">
        <w:rPr>
          <w:lang w:val="ru-RU"/>
        </w:rPr>
        <w:t>логин;</w:t>
      </w:r>
      <w:proofErr w:type="gramEnd"/>
      <w:r w:rsidRPr="009649CD">
        <w:rPr>
          <w:lang w:val="ru-RU"/>
        </w:rPr>
        <w:t xml:space="preserve"> </w:t>
      </w:r>
    </w:p>
    <w:p w14:paraId="57BF502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текст сообщения;</w:t>
      </w:r>
    </w:p>
    <w:p w14:paraId="61722FBF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кнопка «Отправить»;</w:t>
      </w:r>
    </w:p>
    <w:p w14:paraId="749E94D7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кнопка «Отменить»</w:t>
      </w:r>
    </w:p>
    <w:p w14:paraId="02C0EFE0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об ошибке;</w:t>
      </w:r>
    </w:p>
    <w:p w14:paraId="3EBF09EA" w14:textId="77777777" w:rsidR="009649CD" w:rsidRPr="009649CD" w:rsidRDefault="009649CD" w:rsidP="009649CD">
      <w:pPr>
        <w:rPr>
          <w:lang w:val="ru-RU"/>
        </w:rPr>
      </w:pPr>
      <w:r w:rsidRPr="009649CD">
        <w:t>FTR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2;</w:t>
      </w:r>
      <w:proofErr w:type="gramEnd"/>
    </w:p>
    <w:p w14:paraId="41EC2FED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Сложность транзакции:</w:t>
      </w:r>
      <w:r w:rsidRPr="009649CD">
        <w:rPr>
          <w:lang w:val="ru-RU"/>
        </w:rPr>
        <w:tab/>
      </w:r>
      <w:r w:rsidRPr="009649CD">
        <w:t>Average</w:t>
      </w:r>
      <w:r w:rsidRPr="009649CD">
        <w:rPr>
          <w:lang w:val="ru-RU"/>
        </w:rPr>
        <w:t>;</w:t>
      </w:r>
    </w:p>
    <w:p w14:paraId="1CF76061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+=4;</w:t>
      </w:r>
    </w:p>
    <w:p w14:paraId="59393570" w14:textId="77777777" w:rsidR="009649CD" w:rsidRPr="009649CD" w:rsidRDefault="009649CD" w:rsidP="009649CD">
      <w:pPr>
        <w:rPr>
          <w:lang w:val="ru-RU"/>
        </w:rPr>
      </w:pPr>
      <w:r w:rsidRPr="009649CD">
        <w:t>RET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5;</w:t>
      </w:r>
      <w:proofErr w:type="gramEnd"/>
    </w:p>
    <w:p w14:paraId="02C3FF7B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lastRenderedPageBreak/>
        <w:t xml:space="preserve">Сложность </w:t>
      </w:r>
      <w:proofErr w:type="gramStart"/>
      <w:r w:rsidRPr="009649CD">
        <w:rPr>
          <w:lang w:val="ru-RU"/>
        </w:rPr>
        <w:t>лог.файла</w:t>
      </w:r>
      <w:proofErr w:type="gramEnd"/>
      <w:r w:rsidRPr="009649CD">
        <w:rPr>
          <w:lang w:val="ru-RU"/>
        </w:rPr>
        <w:t>:</w:t>
      </w:r>
      <w:r w:rsidRPr="009649CD">
        <w:t>Low</w:t>
      </w:r>
      <w:r w:rsidRPr="009649CD">
        <w:rPr>
          <w:lang w:val="ru-RU"/>
        </w:rPr>
        <w:t>;</w:t>
      </w:r>
    </w:p>
    <w:p w14:paraId="342CB37A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+=7;</w:t>
      </w:r>
    </w:p>
    <w:p w14:paraId="31EE2617" w14:textId="77777777" w:rsidR="009649CD" w:rsidRPr="009649CD" w:rsidRDefault="009649CD" w:rsidP="009649CD">
      <w:pPr>
        <w:rPr>
          <w:lang w:val="ru-RU"/>
        </w:rPr>
      </w:pPr>
    </w:p>
    <w:p w14:paraId="183817E0" w14:textId="77777777" w:rsidR="009649CD" w:rsidRPr="009649CD" w:rsidRDefault="009649CD" w:rsidP="009649CD">
      <w:pPr>
        <w:numPr>
          <w:ilvl w:val="0"/>
          <w:numId w:val="13"/>
        </w:numPr>
        <w:rPr>
          <w:lang w:val="ru-RU"/>
        </w:rPr>
      </w:pPr>
      <w:r w:rsidRPr="009649CD">
        <w:rPr>
          <w:lang w:val="ru-RU"/>
        </w:rPr>
        <w:t>Просмотр видео-урока</w:t>
      </w:r>
    </w:p>
    <w:p w14:paraId="3AF8A5D8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Шаги </w:t>
      </w:r>
      <w:proofErr w:type="gramStart"/>
      <w:r w:rsidRPr="009649CD">
        <w:rPr>
          <w:lang w:val="ru-RU"/>
        </w:rPr>
        <w:t>2-4</w:t>
      </w:r>
      <w:proofErr w:type="gramEnd"/>
      <w:r w:rsidRPr="009649CD">
        <w:rPr>
          <w:lang w:val="ru-RU"/>
        </w:rPr>
        <w:t>.</w:t>
      </w:r>
    </w:p>
    <w:p w14:paraId="6FFF3585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логические файлы: </w:t>
      </w:r>
      <w:r w:rsidRPr="009649CD">
        <w:rPr>
          <w:lang w:val="ru-RU"/>
        </w:rPr>
        <w:tab/>
        <w:t xml:space="preserve">видеоурок - </w:t>
      </w:r>
      <w:r w:rsidRPr="009649CD">
        <w:t>ILF</w:t>
      </w:r>
      <w:r w:rsidRPr="009649CD">
        <w:rPr>
          <w:lang w:val="ru-RU"/>
        </w:rPr>
        <w:t>;</w:t>
      </w:r>
    </w:p>
    <w:p w14:paraId="2CB5184B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тип транзакции: </w:t>
      </w:r>
      <w:r w:rsidRPr="009649CD">
        <w:rPr>
          <w:lang w:val="ru-RU"/>
        </w:rPr>
        <w:tab/>
      </w:r>
      <w:r w:rsidRPr="009649CD">
        <w:t>EQ</w:t>
      </w:r>
      <w:r w:rsidRPr="009649CD">
        <w:rPr>
          <w:lang w:val="ru-RU"/>
        </w:rPr>
        <w:t>;</w:t>
      </w:r>
    </w:p>
    <w:p w14:paraId="3A71BB28" w14:textId="77777777" w:rsidR="009649CD" w:rsidRPr="009649CD" w:rsidRDefault="009649CD" w:rsidP="009649CD">
      <w:pPr>
        <w:rPr>
          <w:lang w:val="ru-RU"/>
        </w:rPr>
      </w:pPr>
      <w:r w:rsidRPr="009649CD">
        <w:t>DET</w:t>
      </w:r>
      <w:r w:rsidRPr="009649CD">
        <w:rPr>
          <w:lang w:val="ru-RU"/>
        </w:rPr>
        <w:t xml:space="preserve"> = 5:</w:t>
      </w:r>
      <w:r w:rsidRPr="009649CD">
        <w:rPr>
          <w:lang w:val="ru-RU"/>
        </w:rPr>
        <w:tab/>
      </w:r>
      <w:proofErr w:type="gramStart"/>
      <w:r w:rsidRPr="009649CD">
        <w:rPr>
          <w:lang w:val="ru-RU"/>
        </w:rPr>
        <w:t>видео;</w:t>
      </w:r>
      <w:proofErr w:type="gramEnd"/>
    </w:p>
    <w:p w14:paraId="3825B311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кнопка «Смотреть»;</w:t>
      </w:r>
    </w:p>
    <w:p w14:paraId="19535C3C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кнопка «Прервать»;</w:t>
      </w:r>
    </w:p>
    <w:p w14:paraId="2E062118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об ошибке плеера;</w:t>
      </w:r>
    </w:p>
    <w:p w14:paraId="3C307182" w14:textId="77777777" w:rsidR="009649CD" w:rsidRPr="009649CD" w:rsidRDefault="009649CD" w:rsidP="009649CD">
      <w:pPr>
        <w:rPr>
          <w:lang w:val="ru-RU"/>
        </w:rPr>
      </w:pPr>
      <w:r w:rsidRPr="009649CD">
        <w:t>FTR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1;</w:t>
      </w:r>
      <w:proofErr w:type="gramEnd"/>
    </w:p>
    <w:p w14:paraId="297F4F4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Сложность транзакции:</w:t>
      </w:r>
      <w:r w:rsidRPr="009649CD">
        <w:rPr>
          <w:lang w:val="ru-RU"/>
        </w:rPr>
        <w:tab/>
      </w:r>
      <w:r w:rsidRPr="009649CD">
        <w:t>Low</w:t>
      </w:r>
      <w:r w:rsidRPr="009649CD">
        <w:rPr>
          <w:lang w:val="ru-RU"/>
        </w:rPr>
        <w:t>;</w:t>
      </w:r>
    </w:p>
    <w:p w14:paraId="14107850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+=3;</w:t>
      </w:r>
    </w:p>
    <w:p w14:paraId="56E446AA" w14:textId="77777777" w:rsidR="009649CD" w:rsidRPr="009649CD" w:rsidRDefault="009649CD" w:rsidP="009649CD">
      <w:pPr>
        <w:rPr>
          <w:lang w:val="ru-RU"/>
        </w:rPr>
      </w:pPr>
      <w:r w:rsidRPr="009649CD">
        <w:t>RET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4;</w:t>
      </w:r>
      <w:proofErr w:type="gramEnd"/>
    </w:p>
    <w:p w14:paraId="0E77CB0B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Сложность </w:t>
      </w:r>
      <w:proofErr w:type="gramStart"/>
      <w:r w:rsidRPr="009649CD">
        <w:rPr>
          <w:lang w:val="ru-RU"/>
        </w:rPr>
        <w:t>лог.файла</w:t>
      </w:r>
      <w:proofErr w:type="gramEnd"/>
      <w:r w:rsidRPr="009649CD">
        <w:rPr>
          <w:lang w:val="ru-RU"/>
        </w:rPr>
        <w:t>:</w:t>
      </w:r>
      <w:r w:rsidRPr="009649CD">
        <w:t>Low</w:t>
      </w:r>
      <w:r w:rsidRPr="009649CD">
        <w:rPr>
          <w:lang w:val="ru-RU"/>
        </w:rPr>
        <w:t>;</w:t>
      </w:r>
    </w:p>
    <w:p w14:paraId="24B50BF6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+=7;</w:t>
      </w:r>
    </w:p>
    <w:p w14:paraId="5098A13A" w14:textId="77777777" w:rsidR="009649CD" w:rsidRPr="009649CD" w:rsidRDefault="009649CD" w:rsidP="009649CD">
      <w:pPr>
        <w:rPr>
          <w:lang w:val="ru-RU"/>
        </w:rPr>
      </w:pPr>
    </w:p>
    <w:p w14:paraId="0A6E0524" w14:textId="77777777" w:rsidR="009649CD" w:rsidRPr="009649CD" w:rsidRDefault="009649CD" w:rsidP="009649CD">
      <w:pPr>
        <w:numPr>
          <w:ilvl w:val="0"/>
          <w:numId w:val="13"/>
        </w:numPr>
        <w:rPr>
          <w:lang w:val="ru-RU"/>
        </w:rPr>
      </w:pPr>
      <w:r w:rsidRPr="009649CD">
        <w:rPr>
          <w:lang w:val="ru-RU"/>
        </w:rPr>
        <w:t>Отправка кода серверу для компиляции и запуска</w:t>
      </w:r>
    </w:p>
    <w:p w14:paraId="39C7EC1A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Шаги </w:t>
      </w:r>
      <w:proofErr w:type="gramStart"/>
      <w:r w:rsidRPr="009649CD">
        <w:rPr>
          <w:lang w:val="ru-RU"/>
        </w:rPr>
        <w:t>2-4</w:t>
      </w:r>
      <w:proofErr w:type="gramEnd"/>
      <w:r w:rsidRPr="009649CD">
        <w:rPr>
          <w:lang w:val="ru-RU"/>
        </w:rPr>
        <w:t>.</w:t>
      </w:r>
    </w:p>
    <w:p w14:paraId="45B979DC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логические файлы: </w:t>
      </w:r>
      <w:r w:rsidRPr="009649CD">
        <w:rPr>
          <w:lang w:val="ru-RU"/>
        </w:rPr>
        <w:tab/>
        <w:t xml:space="preserve">код пользователя - </w:t>
      </w:r>
      <w:r w:rsidRPr="009649CD">
        <w:t>ILF</w:t>
      </w:r>
      <w:r w:rsidRPr="009649CD">
        <w:rPr>
          <w:lang w:val="ru-RU"/>
        </w:rPr>
        <w:t>;</w:t>
      </w:r>
    </w:p>
    <w:p w14:paraId="7784D3A5" w14:textId="77777777" w:rsidR="009649CD" w:rsidRPr="009649CD" w:rsidRDefault="009649CD" w:rsidP="009649C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9649CD">
        <w:rPr>
          <w:lang w:val="ru-RU"/>
        </w:rPr>
        <w:tab/>
        <w:t>результат компиляции –ILF;</w:t>
      </w:r>
    </w:p>
    <w:p w14:paraId="3DB86245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9649CD">
        <w:rPr>
          <w:lang w:val="ru-RU"/>
        </w:rPr>
        <w:t>результат запуска – ILF;</w:t>
      </w:r>
    </w:p>
    <w:p w14:paraId="659EB852" w14:textId="77777777" w:rsidR="009649CD" w:rsidRPr="009649CD" w:rsidRDefault="009649CD" w:rsidP="009649C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9649CD">
        <w:rPr>
          <w:lang w:val="ru-RU"/>
        </w:rPr>
        <w:tab/>
        <w:t>подключаемые библиотеки – ILF;</w:t>
      </w:r>
    </w:p>
    <w:p w14:paraId="15121807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тип транзакции: </w:t>
      </w:r>
      <w:r w:rsidRPr="009649CD">
        <w:rPr>
          <w:lang w:val="ru-RU"/>
        </w:rPr>
        <w:tab/>
      </w:r>
      <w:r w:rsidRPr="009649CD">
        <w:t>EI</w:t>
      </w:r>
      <w:r w:rsidRPr="009649CD">
        <w:rPr>
          <w:lang w:val="ru-RU"/>
        </w:rPr>
        <w:t>&amp;EO;</w:t>
      </w:r>
    </w:p>
    <w:p w14:paraId="72309025" w14:textId="77777777" w:rsidR="009649CD" w:rsidRPr="009649CD" w:rsidRDefault="009649CD" w:rsidP="009649CD">
      <w:pPr>
        <w:rPr>
          <w:lang w:val="ru-RU"/>
        </w:rPr>
      </w:pPr>
      <w:r w:rsidRPr="009649CD">
        <w:t>DET</w:t>
      </w:r>
      <w:r w:rsidRPr="009649CD">
        <w:rPr>
          <w:lang w:val="ru-RU"/>
        </w:rPr>
        <w:t xml:space="preserve"> = 7:</w:t>
      </w:r>
      <w:r w:rsidRPr="009649CD">
        <w:rPr>
          <w:lang w:val="ru-RU"/>
        </w:rPr>
        <w:tab/>
        <w:t xml:space="preserve">код </w:t>
      </w:r>
      <w:proofErr w:type="gramStart"/>
      <w:r w:rsidRPr="009649CD">
        <w:rPr>
          <w:lang w:val="ru-RU"/>
        </w:rPr>
        <w:t>программы;</w:t>
      </w:r>
      <w:proofErr w:type="gramEnd"/>
    </w:p>
    <w:p w14:paraId="4C16BFD8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кнопка «Компилировать»;</w:t>
      </w:r>
    </w:p>
    <w:p w14:paraId="1FCAAA98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кнопка «Запустить»;</w:t>
      </w:r>
    </w:p>
    <w:p w14:paraId="3CFF5CFD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об удачной компиляции;</w:t>
      </w:r>
    </w:p>
    <w:p w14:paraId="2B9F3299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об ошибке компиляции;</w:t>
      </w:r>
    </w:p>
    <w:p w14:paraId="1564E58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результат запуска;</w:t>
      </w:r>
    </w:p>
    <w:p w14:paraId="5AC58278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об ошибке времени выполнения;</w:t>
      </w:r>
    </w:p>
    <w:p w14:paraId="662B120E" w14:textId="77777777" w:rsidR="009649CD" w:rsidRPr="009649CD" w:rsidRDefault="009649CD" w:rsidP="009649CD">
      <w:pPr>
        <w:rPr>
          <w:lang w:val="ru-RU"/>
        </w:rPr>
      </w:pPr>
      <w:r w:rsidRPr="009649CD">
        <w:lastRenderedPageBreak/>
        <w:t>FTR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4;</w:t>
      </w:r>
      <w:proofErr w:type="gramEnd"/>
    </w:p>
    <w:p w14:paraId="1D608279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Сложность транзакции:</w:t>
      </w:r>
      <w:r w:rsidRPr="009649CD">
        <w:rPr>
          <w:lang w:val="ru-RU"/>
        </w:rPr>
        <w:tab/>
      </w:r>
      <w:r w:rsidRPr="009649CD">
        <w:t>High</w:t>
      </w:r>
      <w:r w:rsidRPr="009649CD">
        <w:rPr>
          <w:lang w:val="ru-RU"/>
        </w:rPr>
        <w:t>;</w:t>
      </w:r>
    </w:p>
    <w:p w14:paraId="1A7A1834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+=7;</w:t>
      </w:r>
    </w:p>
    <w:p w14:paraId="58FF37DD" w14:textId="77777777" w:rsidR="009649CD" w:rsidRPr="009649CD" w:rsidRDefault="009649CD" w:rsidP="009649CD">
      <w:pPr>
        <w:rPr>
          <w:lang w:val="ru-RU"/>
        </w:rPr>
      </w:pPr>
      <w:r w:rsidRPr="009649CD">
        <w:t>RET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7;</w:t>
      </w:r>
      <w:proofErr w:type="gramEnd"/>
    </w:p>
    <w:p w14:paraId="520F033C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Сложность </w:t>
      </w:r>
      <w:proofErr w:type="gramStart"/>
      <w:r w:rsidRPr="009649CD">
        <w:rPr>
          <w:lang w:val="ru-RU"/>
        </w:rPr>
        <w:t>лог.файла</w:t>
      </w:r>
      <w:proofErr w:type="gramEnd"/>
      <w:r w:rsidRPr="009649CD">
        <w:rPr>
          <w:lang w:val="ru-RU"/>
        </w:rPr>
        <w:t>:</w:t>
      </w:r>
      <w:r w:rsidRPr="009649CD">
        <w:t>Average</w:t>
      </w:r>
      <w:r w:rsidRPr="009649CD">
        <w:rPr>
          <w:lang w:val="ru-RU"/>
        </w:rPr>
        <w:t>;</w:t>
      </w:r>
    </w:p>
    <w:p w14:paraId="24FBE87E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+=10;</w:t>
      </w:r>
    </w:p>
    <w:p w14:paraId="6F12FF7D" w14:textId="77777777" w:rsidR="009649CD" w:rsidRPr="009649CD" w:rsidRDefault="009649CD" w:rsidP="009649CD">
      <w:pPr>
        <w:rPr>
          <w:lang w:val="ru-RU"/>
        </w:rPr>
      </w:pPr>
    </w:p>
    <w:p w14:paraId="46E056D2" w14:textId="77777777" w:rsidR="009649CD" w:rsidRPr="009649CD" w:rsidRDefault="009649CD" w:rsidP="009649CD">
      <w:pPr>
        <w:numPr>
          <w:ilvl w:val="0"/>
          <w:numId w:val="13"/>
        </w:numPr>
        <w:rPr>
          <w:lang w:val="ru-RU"/>
        </w:rPr>
      </w:pPr>
      <w:r w:rsidRPr="009649CD">
        <w:rPr>
          <w:lang w:val="ru-RU"/>
        </w:rPr>
        <w:t>Сохранение текущего состояния проекта на сервере</w:t>
      </w:r>
    </w:p>
    <w:p w14:paraId="276F8C3C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Шаги </w:t>
      </w:r>
      <w:proofErr w:type="gramStart"/>
      <w:r w:rsidRPr="009649CD">
        <w:rPr>
          <w:lang w:val="ru-RU"/>
        </w:rPr>
        <w:t>2-4</w:t>
      </w:r>
      <w:proofErr w:type="gramEnd"/>
      <w:r w:rsidRPr="009649CD">
        <w:rPr>
          <w:lang w:val="ru-RU"/>
        </w:rPr>
        <w:t>.</w:t>
      </w:r>
    </w:p>
    <w:p w14:paraId="7D639A62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логические файлы: </w:t>
      </w:r>
      <w:r w:rsidRPr="009649CD">
        <w:rPr>
          <w:lang w:val="ru-RU"/>
        </w:rPr>
        <w:tab/>
        <w:t xml:space="preserve">логин пользователя - </w:t>
      </w:r>
      <w:r w:rsidRPr="009649CD">
        <w:t>ILF</w:t>
      </w:r>
      <w:r w:rsidRPr="009649CD">
        <w:rPr>
          <w:lang w:val="ru-RU"/>
        </w:rPr>
        <w:t>;</w:t>
      </w:r>
    </w:p>
    <w:p w14:paraId="71269178" w14:textId="77777777" w:rsidR="009649CD" w:rsidRPr="009649CD" w:rsidRDefault="009649CD" w:rsidP="009649C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9649CD">
        <w:rPr>
          <w:lang w:val="ru-RU"/>
        </w:rPr>
        <w:tab/>
        <w:t xml:space="preserve">файл с проектом – </w:t>
      </w:r>
      <w:r w:rsidRPr="009649CD">
        <w:t>ILF</w:t>
      </w:r>
      <w:r w:rsidRPr="009649CD">
        <w:rPr>
          <w:lang w:val="ru-RU"/>
        </w:rPr>
        <w:t>;</w:t>
      </w:r>
    </w:p>
    <w:p w14:paraId="6FA789C6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тип транзакции: </w:t>
      </w:r>
      <w:r w:rsidRPr="009649CD">
        <w:rPr>
          <w:lang w:val="ru-RU"/>
        </w:rPr>
        <w:tab/>
      </w:r>
      <w:r w:rsidRPr="009649CD">
        <w:t>EI</w:t>
      </w:r>
      <w:r w:rsidRPr="009649CD">
        <w:rPr>
          <w:lang w:val="ru-RU"/>
        </w:rPr>
        <w:t>;</w:t>
      </w:r>
    </w:p>
    <w:p w14:paraId="095D6167" w14:textId="77777777" w:rsidR="009649CD" w:rsidRPr="009649CD" w:rsidRDefault="009649CD" w:rsidP="009649CD">
      <w:pPr>
        <w:rPr>
          <w:lang w:val="ru-RU"/>
        </w:rPr>
      </w:pPr>
      <w:r w:rsidRPr="009649CD">
        <w:t>DET</w:t>
      </w:r>
      <w:r w:rsidRPr="009649CD">
        <w:rPr>
          <w:lang w:val="ru-RU"/>
        </w:rPr>
        <w:t xml:space="preserve"> = 4:</w:t>
      </w:r>
      <w:r w:rsidRPr="009649CD">
        <w:rPr>
          <w:lang w:val="ru-RU"/>
        </w:rPr>
        <w:tab/>
      </w:r>
      <w:proofErr w:type="gramStart"/>
      <w:r w:rsidRPr="009649CD">
        <w:rPr>
          <w:lang w:val="ru-RU"/>
        </w:rPr>
        <w:t>логин;</w:t>
      </w:r>
      <w:proofErr w:type="gramEnd"/>
    </w:p>
    <w:p w14:paraId="5E6E5241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кнопка «Сохранить»;</w:t>
      </w:r>
    </w:p>
    <w:p w14:paraId="49567D66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 сохранении;</w:t>
      </w:r>
    </w:p>
    <w:p w14:paraId="1615A094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ab/>
        <w:t>сообщение об ошибке сохранения;</w:t>
      </w:r>
    </w:p>
    <w:p w14:paraId="56BDFE2B" w14:textId="77777777" w:rsidR="009649CD" w:rsidRPr="009649CD" w:rsidRDefault="009649CD" w:rsidP="009649CD">
      <w:pPr>
        <w:rPr>
          <w:lang w:val="ru-RU"/>
        </w:rPr>
      </w:pPr>
      <w:r w:rsidRPr="009649CD">
        <w:t>FTR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2;</w:t>
      </w:r>
      <w:proofErr w:type="gramEnd"/>
    </w:p>
    <w:p w14:paraId="51CC9E7F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Сложность транзакции:</w:t>
      </w:r>
      <w:r w:rsidRPr="009649CD">
        <w:rPr>
          <w:lang w:val="ru-RU"/>
        </w:rPr>
        <w:tab/>
      </w:r>
      <w:r w:rsidRPr="009649CD">
        <w:t>Low</w:t>
      </w:r>
      <w:r w:rsidRPr="009649CD">
        <w:rPr>
          <w:lang w:val="ru-RU"/>
        </w:rPr>
        <w:t>;</w:t>
      </w:r>
    </w:p>
    <w:p w14:paraId="31E9570A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+=3;</w:t>
      </w:r>
    </w:p>
    <w:p w14:paraId="5FBCD97F" w14:textId="77777777" w:rsidR="009649CD" w:rsidRPr="009649CD" w:rsidRDefault="009649CD" w:rsidP="009649CD">
      <w:pPr>
        <w:rPr>
          <w:lang w:val="ru-RU"/>
        </w:rPr>
      </w:pPr>
      <w:r w:rsidRPr="009649CD">
        <w:t>RET</w:t>
      </w:r>
      <w:r w:rsidRPr="009649CD">
        <w:rPr>
          <w:lang w:val="ru-RU"/>
        </w:rPr>
        <w:t>=</w:t>
      </w:r>
      <w:proofErr w:type="gramStart"/>
      <w:r w:rsidRPr="009649CD">
        <w:rPr>
          <w:lang w:val="ru-RU"/>
        </w:rPr>
        <w:t>4;</w:t>
      </w:r>
      <w:proofErr w:type="gramEnd"/>
    </w:p>
    <w:p w14:paraId="6AF0C62F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Сложность </w:t>
      </w:r>
      <w:proofErr w:type="gramStart"/>
      <w:r w:rsidRPr="009649CD">
        <w:rPr>
          <w:lang w:val="ru-RU"/>
        </w:rPr>
        <w:t>лог.файла</w:t>
      </w:r>
      <w:proofErr w:type="gramEnd"/>
      <w:r w:rsidRPr="009649CD">
        <w:rPr>
          <w:lang w:val="ru-RU"/>
        </w:rPr>
        <w:t>:</w:t>
      </w:r>
      <w:r w:rsidRPr="009649CD">
        <w:t>Low</w:t>
      </w:r>
      <w:r w:rsidRPr="009649CD">
        <w:rPr>
          <w:lang w:val="ru-RU"/>
        </w:rPr>
        <w:t>;</w:t>
      </w:r>
    </w:p>
    <w:p w14:paraId="31EFEC3D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Количество (невыровненных) ФТ:</w:t>
      </w:r>
      <w:r w:rsidRPr="009649CD">
        <w:rPr>
          <w:lang w:val="ru-RU"/>
        </w:rPr>
        <w:tab/>
        <w:t>+=7;</w:t>
      </w:r>
    </w:p>
    <w:p w14:paraId="5C46C10B" w14:textId="77777777" w:rsidR="009649CD" w:rsidRPr="009649CD" w:rsidRDefault="009649CD" w:rsidP="009649CD">
      <w:pPr>
        <w:rPr>
          <w:lang w:val="ru-RU"/>
        </w:rPr>
      </w:pPr>
    </w:p>
    <w:p w14:paraId="21689784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Шаг 5. Суммарный </w:t>
      </w:r>
      <w:proofErr w:type="gramStart"/>
      <w:r w:rsidRPr="009649CD">
        <w:rPr>
          <w:lang w:val="ru-RU"/>
        </w:rPr>
        <w:t>UFP:=</w:t>
      </w:r>
      <w:proofErr w:type="gramEnd"/>
      <w:r w:rsidRPr="009649CD">
        <w:rPr>
          <w:lang w:val="ru-RU"/>
        </w:rPr>
        <w:t>58</w:t>
      </w:r>
    </w:p>
    <w:p w14:paraId="44897899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Шаг 6. Коэффициент выравнивания.</w:t>
      </w:r>
    </w:p>
    <w:p w14:paraId="68E450A8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1. Обмен данными.</w:t>
      </w:r>
      <w:r w:rsidRPr="009649CD">
        <w:rPr>
          <w:lang w:val="ru-RU"/>
        </w:rPr>
        <w:t xml:space="preserve"> 5</w:t>
      </w:r>
    </w:p>
    <w:p w14:paraId="19F73D6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2. Распределённая обработка.</w:t>
      </w:r>
      <w:r w:rsidRPr="009649CD">
        <w:rPr>
          <w:lang w:val="ru-RU"/>
        </w:rPr>
        <w:t xml:space="preserve"> 0</w:t>
      </w:r>
    </w:p>
    <w:p w14:paraId="3CFAB836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3. Производительность.</w:t>
      </w:r>
      <w:r w:rsidRPr="009649CD">
        <w:rPr>
          <w:lang w:val="ru-RU"/>
        </w:rPr>
        <w:t xml:space="preserve"> 4</w:t>
      </w:r>
    </w:p>
    <w:p w14:paraId="7979C0C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4. Загруженность аппаратных ресурсов.</w:t>
      </w:r>
      <w:r w:rsidRPr="009649CD">
        <w:rPr>
          <w:lang w:val="ru-RU"/>
        </w:rPr>
        <w:t xml:space="preserve"> 5</w:t>
      </w:r>
    </w:p>
    <w:p w14:paraId="4EE4EE2D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5. Количество транзакций в единицу времени.</w:t>
      </w:r>
      <w:r w:rsidRPr="009649CD">
        <w:rPr>
          <w:lang w:val="ru-RU"/>
        </w:rPr>
        <w:t xml:space="preserve"> 5</w:t>
      </w:r>
    </w:p>
    <w:p w14:paraId="3F921F92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6. Оперативная обработка данных.</w:t>
      </w:r>
      <w:r w:rsidRPr="009649CD">
        <w:rPr>
          <w:lang w:val="ru-RU"/>
        </w:rPr>
        <w:t xml:space="preserve"> 4</w:t>
      </w:r>
    </w:p>
    <w:p w14:paraId="63D1FB1B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7. Эргономичность.</w:t>
      </w:r>
      <w:r w:rsidRPr="009649CD">
        <w:rPr>
          <w:lang w:val="ru-RU"/>
        </w:rPr>
        <w:t xml:space="preserve"> 5</w:t>
      </w:r>
    </w:p>
    <w:p w14:paraId="099B173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lastRenderedPageBreak/>
        <w:t>8. Интенсивность изменения ILF в транзакциях.</w:t>
      </w:r>
      <w:r w:rsidRPr="009649CD">
        <w:rPr>
          <w:lang w:val="ru-RU"/>
        </w:rPr>
        <w:t xml:space="preserve"> 4</w:t>
      </w:r>
    </w:p>
    <w:p w14:paraId="1DD5B195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9. Сложная логическая или математическая обработка.</w:t>
      </w:r>
      <w:r w:rsidRPr="009649CD">
        <w:rPr>
          <w:lang w:val="ru-RU"/>
        </w:rPr>
        <w:t xml:space="preserve"> 1</w:t>
      </w:r>
    </w:p>
    <w:p w14:paraId="2A0A617E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10. Повторное использование кода/компонент.</w:t>
      </w:r>
      <w:r w:rsidRPr="009649CD">
        <w:rPr>
          <w:lang w:val="ru-RU"/>
        </w:rPr>
        <w:t xml:space="preserve"> 4</w:t>
      </w:r>
    </w:p>
    <w:p w14:paraId="6B4AF9BC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11. Лёгкость установки и миграции.</w:t>
      </w:r>
      <w:r w:rsidRPr="009649CD">
        <w:rPr>
          <w:lang w:val="ru-RU"/>
        </w:rPr>
        <w:t xml:space="preserve"> 4</w:t>
      </w:r>
    </w:p>
    <w:p w14:paraId="365B8EC5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12. Лёгкость администрирования.</w:t>
      </w:r>
      <w:r w:rsidRPr="009649CD">
        <w:rPr>
          <w:lang w:val="ru-RU"/>
        </w:rPr>
        <w:t xml:space="preserve"> 4</w:t>
      </w:r>
    </w:p>
    <w:p w14:paraId="7180DD9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13. Работа во многих местах и организациях.</w:t>
      </w:r>
      <w:r w:rsidRPr="009649CD">
        <w:rPr>
          <w:lang w:val="ru-RU"/>
        </w:rPr>
        <w:t xml:space="preserve"> 4</w:t>
      </w:r>
    </w:p>
    <w:p w14:paraId="77C15193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x-none"/>
        </w:rPr>
        <w:t>14. Удобство модификации.</w:t>
      </w:r>
      <w:r w:rsidRPr="009649CD">
        <w:rPr>
          <w:lang w:val="ru-RU"/>
        </w:rPr>
        <w:t xml:space="preserve"> 3</w:t>
      </w:r>
    </w:p>
    <w:p w14:paraId="4E637A4C" w14:textId="77777777" w:rsidR="009649CD" w:rsidRPr="009649CD" w:rsidRDefault="009649CD" w:rsidP="009649CD">
      <w:pPr>
        <w:rPr>
          <w:lang w:val="ru-RU"/>
        </w:rPr>
      </w:pPr>
    </w:p>
    <w:p w14:paraId="5957A63A" w14:textId="77777777" w:rsidR="009649CD" w:rsidRPr="009649CD" w:rsidRDefault="009649CD" w:rsidP="009649CD">
      <w:pPr>
        <w:rPr>
          <w:lang w:val="ru-RU"/>
        </w:rPr>
      </w:pPr>
      <w:proofErr w:type="gramStart"/>
      <w:r w:rsidRPr="009649CD">
        <w:rPr>
          <w:lang w:val="ru-RU"/>
        </w:rPr>
        <w:t>Х:=</w:t>
      </w:r>
      <w:proofErr w:type="gramEnd"/>
      <w:r w:rsidRPr="009649CD">
        <w:rPr>
          <w:lang w:val="ru-RU"/>
        </w:rPr>
        <w:t>52;</w:t>
      </w:r>
    </w:p>
    <w:p w14:paraId="1290D923" w14:textId="77777777" w:rsidR="009649CD" w:rsidRPr="009649CD" w:rsidRDefault="009649CD" w:rsidP="009649CD">
      <w:pPr>
        <w:rPr>
          <w:lang w:val="ru-RU"/>
        </w:rPr>
      </w:pPr>
      <w:proofErr w:type="gramStart"/>
      <w:r w:rsidRPr="009649CD">
        <w:t>VAF</w:t>
      </w:r>
      <w:r w:rsidRPr="009649CD">
        <w:rPr>
          <w:lang w:val="ru-RU"/>
        </w:rPr>
        <w:t>:=</w:t>
      </w:r>
      <w:proofErr w:type="gramEnd"/>
      <w:r w:rsidRPr="009649CD">
        <w:rPr>
          <w:lang w:val="ru-RU"/>
        </w:rPr>
        <w:t xml:space="preserve"> 0.65 + 0.01*</w:t>
      </w:r>
      <w:r w:rsidRPr="009649CD">
        <w:t>X</w:t>
      </w:r>
      <w:r w:rsidRPr="009649CD">
        <w:rPr>
          <w:lang w:val="ru-RU"/>
        </w:rPr>
        <w:t xml:space="preserve"> = 0.65 + 0.52 = 1.17</w:t>
      </w:r>
    </w:p>
    <w:p w14:paraId="59E6D3ED" w14:textId="77777777" w:rsidR="009649CD" w:rsidRPr="009649CD" w:rsidRDefault="009649CD" w:rsidP="009649CD">
      <w:pPr>
        <w:rPr>
          <w:lang w:val="ru-RU"/>
        </w:rPr>
      </w:pPr>
    </w:p>
    <w:p w14:paraId="075D1E7E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>Шаг 7. Выровненные ФТ.</w:t>
      </w:r>
    </w:p>
    <w:p w14:paraId="1A6770C3" w14:textId="77777777" w:rsidR="009649CD" w:rsidRPr="009649CD" w:rsidRDefault="009649CD" w:rsidP="009649CD">
      <w:pPr>
        <w:rPr>
          <w:lang w:val="ru-RU"/>
        </w:rPr>
      </w:pPr>
      <w:r w:rsidRPr="009649CD">
        <w:t>AFP</w:t>
      </w:r>
      <w:r w:rsidRPr="009649CD">
        <w:rPr>
          <w:lang w:val="ru-RU"/>
        </w:rPr>
        <w:t xml:space="preserve"> = </w:t>
      </w:r>
      <w:r w:rsidRPr="009649CD">
        <w:t>UFP</w:t>
      </w:r>
      <w:r w:rsidRPr="009649CD">
        <w:rPr>
          <w:lang w:val="ru-RU"/>
        </w:rPr>
        <w:t xml:space="preserve"> + </w:t>
      </w:r>
      <w:r w:rsidRPr="009649CD">
        <w:t>CFP</w:t>
      </w:r>
      <w:r w:rsidRPr="009649CD">
        <w:rPr>
          <w:lang w:val="ru-RU"/>
        </w:rPr>
        <w:t>*</w:t>
      </w:r>
      <w:r w:rsidRPr="009649CD">
        <w:t>VAF</w:t>
      </w:r>
      <w:r w:rsidRPr="009649CD">
        <w:rPr>
          <w:lang w:val="ru-RU"/>
        </w:rPr>
        <w:t xml:space="preserve"> = 58 +</w:t>
      </w:r>
      <w:r w:rsidRPr="009649CD">
        <w:t>CFP</w:t>
      </w:r>
      <w:r w:rsidRPr="009649CD">
        <w:rPr>
          <w:lang w:val="ru-RU"/>
        </w:rPr>
        <w:t>*1.17</w:t>
      </w:r>
    </w:p>
    <w:p w14:paraId="0D5DAA08" w14:textId="77777777" w:rsidR="009649CD" w:rsidRPr="009649CD" w:rsidRDefault="009649CD" w:rsidP="009649CD">
      <w:pPr>
        <w:rPr>
          <w:lang w:val="ru-RU"/>
        </w:rPr>
      </w:pPr>
    </w:p>
    <w:p w14:paraId="5D50A96E" w14:textId="77777777" w:rsidR="009649CD" w:rsidRPr="009649CD" w:rsidRDefault="009649CD" w:rsidP="009649CD">
      <w:pPr>
        <w:rPr>
          <w:lang w:val="ru-RU"/>
        </w:rPr>
      </w:pPr>
      <w:r w:rsidRPr="009649CD">
        <w:rPr>
          <w:lang w:val="ru-RU"/>
        </w:rPr>
        <w:t xml:space="preserve">Вывод: при учете полного функционала </w:t>
      </w:r>
      <w:proofErr w:type="gramStart"/>
      <w:r w:rsidRPr="009649CD">
        <w:rPr>
          <w:lang w:val="ru-RU"/>
        </w:rPr>
        <w:t>проекта  AFP</w:t>
      </w:r>
      <w:proofErr w:type="gramEnd"/>
      <w:r w:rsidRPr="009649CD">
        <w:rPr>
          <w:lang w:val="ru-RU"/>
        </w:rPr>
        <w:t xml:space="preserve"> окажется</w:t>
      </w:r>
      <w:r w:rsidR="0060245B">
        <w:rPr>
          <w:lang w:val="ru-RU"/>
        </w:rPr>
        <w:t xml:space="preserve"> не более 4</w:t>
      </w:r>
      <w:r w:rsidRPr="009649CD">
        <w:rPr>
          <w:lang w:val="ru-RU"/>
        </w:rPr>
        <w:t>00 –</w:t>
      </w:r>
      <w:r w:rsidR="0060245B">
        <w:rPr>
          <w:lang w:val="ru-RU"/>
        </w:rPr>
        <w:t xml:space="preserve"> 5</w:t>
      </w:r>
      <w:r w:rsidRPr="009649CD">
        <w:rPr>
          <w:lang w:val="ru-RU"/>
        </w:rPr>
        <w:t>00 функциональных точек, что является вполне посильным объемом проекта при выделенных нами ресурсах.</w:t>
      </w:r>
    </w:p>
    <w:p w14:paraId="7A80C776" w14:textId="77777777" w:rsidR="009649CD" w:rsidRDefault="009649CD" w:rsidP="009649CD">
      <w:pPr>
        <w:rPr>
          <w:lang w:val="ru-RU"/>
        </w:rPr>
      </w:pPr>
    </w:p>
    <w:p w14:paraId="3970E64A" w14:textId="77777777" w:rsidR="009649CD" w:rsidRDefault="009649CD" w:rsidP="009649CD">
      <w:pPr>
        <w:pStyle w:val="Heading1"/>
        <w:rPr>
          <w:lang w:val="ru-RU"/>
        </w:rPr>
      </w:pPr>
      <w:r>
        <w:rPr>
          <w:lang w:val="ru-RU"/>
        </w:rPr>
        <w:t>COCOMO</w:t>
      </w:r>
    </w:p>
    <w:p w14:paraId="3B3F786E" w14:textId="77777777" w:rsidR="009649CD" w:rsidRPr="001954EA" w:rsidRDefault="009649CD" w:rsidP="009649CD">
      <w:pPr>
        <w:rPr>
          <w:lang w:val="ru-RU"/>
        </w:rPr>
      </w:pPr>
      <w:r w:rsidRPr="001954EA">
        <w:rPr>
          <w:lang w:val="ru-RU"/>
        </w:rPr>
        <w:t>Для языка С++</w:t>
      </w:r>
      <w:r w:rsidR="001954EA">
        <w:rPr>
          <w:lang w:val="ru-RU"/>
        </w:rPr>
        <w:t xml:space="preserve">: </w:t>
      </w:r>
      <w:r w:rsidR="001954EA">
        <w:t>LOC</w:t>
      </w:r>
      <w:r w:rsidR="001954EA" w:rsidRPr="001954EA">
        <w:rPr>
          <w:lang w:val="ru-RU"/>
        </w:rPr>
        <w:t>/</w:t>
      </w:r>
      <w:r w:rsidR="001954EA">
        <w:t>UPF</w:t>
      </w:r>
      <w:r w:rsidR="001954EA" w:rsidRPr="001954EA">
        <w:rPr>
          <w:lang w:val="ru-RU"/>
        </w:rPr>
        <w:t xml:space="preserve"> =55 =&gt; </w:t>
      </w:r>
      <w:proofErr w:type="gramStart"/>
      <w:r w:rsidR="001954EA">
        <w:t>LOC</w:t>
      </w:r>
      <w:r w:rsidR="001954EA" w:rsidRPr="001954EA">
        <w:rPr>
          <w:lang w:val="ru-RU"/>
        </w:rPr>
        <w:t xml:space="preserve">  ?</w:t>
      </w:r>
      <w:proofErr w:type="gramEnd"/>
      <w:r w:rsidR="001954EA" w:rsidRPr="001954EA">
        <w:rPr>
          <w:lang w:val="ru-RU"/>
        </w:rPr>
        <w:t xml:space="preserve">=? </w:t>
      </w:r>
      <w:r w:rsidR="0060245B">
        <w:rPr>
          <w:lang w:val="ru-RU"/>
        </w:rPr>
        <w:t>25</w:t>
      </w:r>
      <w:r w:rsidR="001954EA" w:rsidRPr="001954EA">
        <w:rPr>
          <w:lang w:val="ru-RU"/>
        </w:rPr>
        <w:t>000 условных строк кода;</w:t>
      </w:r>
    </w:p>
    <w:p w14:paraId="0CFBDBBF" w14:textId="77777777" w:rsidR="001954EA" w:rsidRDefault="001954EA" w:rsidP="009649CD">
      <w:r>
        <w:t>a=2.4, b=1.05, c=2.5, d=</w:t>
      </w:r>
      <w:proofErr w:type="gramStart"/>
      <w:r>
        <w:t>0.38;</w:t>
      </w:r>
      <w:proofErr w:type="gramEnd"/>
    </w:p>
    <w:p w14:paraId="3529E250" w14:textId="77777777" w:rsidR="001954EA" w:rsidRPr="001954EA" w:rsidRDefault="001954EA" w:rsidP="001954EA">
      <w:pPr>
        <w:rPr>
          <w:lang w:val="ru-RU"/>
        </w:rPr>
      </w:pPr>
      <w:r w:rsidRPr="001954EA">
        <w:rPr>
          <w:lang w:val="x-none"/>
        </w:rPr>
        <w:t>Трудоемкость = a*(KLOC)</w:t>
      </w:r>
      <w:r w:rsidRPr="001954EA">
        <w:rPr>
          <w:vertAlign w:val="superscript"/>
          <w:lang w:val="x-none"/>
        </w:rPr>
        <w:t>b</w:t>
      </w:r>
      <w:r w:rsidRPr="001954EA">
        <w:rPr>
          <w:vertAlign w:val="superscript"/>
          <w:lang w:val="ru-RU"/>
        </w:rPr>
        <w:t xml:space="preserve"> </w:t>
      </w:r>
      <w:r w:rsidRPr="001954EA">
        <w:rPr>
          <w:lang w:val="ru-RU"/>
        </w:rPr>
        <w:t>= 2.4*</w:t>
      </w:r>
      <w:r w:rsidR="0060245B">
        <w:rPr>
          <w:lang w:val="ru-RU"/>
        </w:rPr>
        <w:t>30=70,5</w:t>
      </w:r>
      <w:r w:rsidRPr="001954EA">
        <w:rPr>
          <w:lang w:val="x-none"/>
        </w:rPr>
        <w:t>[человеко-месяцев]</w:t>
      </w:r>
    </w:p>
    <w:p w14:paraId="22DBEC2F" w14:textId="77777777" w:rsidR="001954EA" w:rsidRPr="0060245B" w:rsidRDefault="001954EA" w:rsidP="001954EA">
      <w:pPr>
        <w:rPr>
          <w:lang w:val="ru-RU"/>
        </w:rPr>
      </w:pPr>
      <w:r w:rsidRPr="001954EA">
        <w:rPr>
          <w:lang w:val="x-none"/>
        </w:rPr>
        <w:t xml:space="preserve">Срок </w:t>
      </w:r>
      <w:r>
        <w:rPr>
          <w:lang w:val="x-none"/>
        </w:rPr>
        <w:t>= c * (Трудоемкость)</w:t>
      </w:r>
      <w:r w:rsidRPr="001954EA">
        <w:rPr>
          <w:vertAlign w:val="superscript"/>
          <w:lang w:val="x-none"/>
        </w:rPr>
        <w:t>d</w:t>
      </w:r>
      <w:r>
        <w:rPr>
          <w:lang w:val="ru-RU"/>
        </w:rPr>
        <w:t xml:space="preserve">= </w:t>
      </w:r>
      <w:r w:rsidR="0060245B">
        <w:rPr>
          <w:lang w:val="ru-RU"/>
        </w:rPr>
        <w:t>2,5*5=12,6</w:t>
      </w:r>
      <w:r w:rsidRPr="001954EA">
        <w:rPr>
          <w:lang w:val="x-none"/>
        </w:rPr>
        <w:t>[месяцев]</w:t>
      </w:r>
    </w:p>
    <w:p w14:paraId="6A0087BC" w14:textId="77777777" w:rsidR="001954EA" w:rsidRPr="001954EA" w:rsidRDefault="001954EA" w:rsidP="001954EA">
      <w:pPr>
        <w:rPr>
          <w:lang w:val="x-none"/>
        </w:rPr>
      </w:pPr>
      <w:r w:rsidRPr="001954EA">
        <w:rPr>
          <w:lang w:val="x-none"/>
        </w:rPr>
        <w:t>Число разработчиков =</w:t>
      </w:r>
      <w:r w:rsidR="0060245B">
        <w:rPr>
          <w:lang w:val="ru-RU"/>
        </w:rPr>
        <w:t xml:space="preserve"> </w:t>
      </w:r>
      <w:r w:rsidRPr="001954EA">
        <w:rPr>
          <w:lang w:val="x-none"/>
        </w:rPr>
        <w:t>Трудоемкость/ Срок разработки</w:t>
      </w:r>
      <w:r w:rsidR="0060245B">
        <w:rPr>
          <w:lang w:val="ru-RU"/>
        </w:rPr>
        <w:t xml:space="preserve"> = </w:t>
      </w:r>
      <w:r w:rsidRPr="001954EA">
        <w:rPr>
          <w:lang w:val="x-none"/>
        </w:rPr>
        <w:t xml:space="preserve"> </w:t>
      </w:r>
      <w:r w:rsidR="0060245B">
        <w:rPr>
          <w:lang w:val="ru-RU"/>
        </w:rPr>
        <w:t>5,6</w:t>
      </w:r>
      <w:r w:rsidRPr="001954EA">
        <w:rPr>
          <w:lang w:val="x-none"/>
        </w:rPr>
        <w:t>[человек]</w:t>
      </w:r>
    </w:p>
    <w:p w14:paraId="31642E22" w14:textId="77777777" w:rsidR="001954EA" w:rsidRDefault="0060245B" w:rsidP="009649CD">
      <w:r>
        <w:rPr>
          <w:lang w:val="ru-RU"/>
        </w:rPr>
        <w:t>В нашем случае запланировано незначительно меньшее время, но при большем количеству разработчиков;</w:t>
      </w:r>
    </w:p>
    <w:p w14:paraId="6B4AAB56" w14:textId="77777777" w:rsidR="00611698" w:rsidRDefault="00611698" w:rsidP="009649CD"/>
    <w:p w14:paraId="2A9BEC0B" w14:textId="77777777" w:rsidR="00611698" w:rsidRDefault="00611698" w:rsidP="009649CD"/>
    <w:p w14:paraId="3ABB27C1" w14:textId="77777777" w:rsidR="00611698" w:rsidRDefault="00611698" w:rsidP="001715EF">
      <w:pPr>
        <w:pStyle w:val="Heading1"/>
      </w:pPr>
      <w:r>
        <w:t>Метод Pert</w:t>
      </w:r>
    </w:p>
    <w:tbl>
      <w:tblPr>
        <w:tblW w:w="9851" w:type="dxa"/>
        <w:tblInd w:w="93" w:type="dxa"/>
        <w:tblLook w:val="04A0" w:firstRow="1" w:lastRow="0" w:firstColumn="1" w:lastColumn="0" w:noHBand="0" w:noVBand="1"/>
      </w:tblPr>
      <w:tblGrid>
        <w:gridCol w:w="440"/>
        <w:gridCol w:w="4395"/>
        <w:gridCol w:w="992"/>
        <w:gridCol w:w="960"/>
        <w:gridCol w:w="960"/>
        <w:gridCol w:w="1052"/>
        <w:gridCol w:w="1052"/>
      </w:tblGrid>
      <w:tr w:rsidR="001715EF" w:rsidRPr="001715EF" w14:paraId="6AFD17D8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548DD4"/>
          </w:tcPr>
          <w:p w14:paraId="38F0F513" w14:textId="77777777" w:rsidR="001715EF" w:rsidRPr="001715EF" w:rsidRDefault="001715EF" w:rsidP="001715EF">
            <w:pPr>
              <w:spacing w:after="0" w:line="240" w:lineRule="auto"/>
              <w:ind w:left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  <w:t> 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548DD4"/>
            <w:noWrap/>
            <w:vAlign w:val="bottom"/>
          </w:tcPr>
          <w:p w14:paraId="0EF6AB34" w14:textId="77777777" w:rsidR="001715EF" w:rsidRPr="001715EF" w:rsidRDefault="001715EF" w:rsidP="001715EF">
            <w:pPr>
              <w:spacing w:after="0" w:line="240" w:lineRule="auto"/>
              <w:ind w:left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  <w:t>Наименование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548DD4"/>
            <w:noWrap/>
            <w:vAlign w:val="bottom"/>
          </w:tcPr>
          <w:p w14:paraId="2812A071" w14:textId="77777777" w:rsidR="001715EF" w:rsidRPr="001715EF" w:rsidRDefault="001715EF" w:rsidP="001715EF">
            <w:pPr>
              <w:spacing w:after="0" w:line="240" w:lineRule="auto"/>
              <w:ind w:left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48DD4"/>
            <w:noWrap/>
            <w:vAlign w:val="bottom"/>
          </w:tcPr>
          <w:p w14:paraId="6DA1CB84" w14:textId="77777777" w:rsidR="001715EF" w:rsidRPr="001715EF" w:rsidRDefault="001715EF" w:rsidP="001715EF">
            <w:pPr>
              <w:spacing w:after="0" w:line="240" w:lineRule="auto"/>
              <w:ind w:left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48DD4"/>
            <w:noWrap/>
            <w:vAlign w:val="bottom"/>
          </w:tcPr>
          <w:p w14:paraId="73097731" w14:textId="77777777" w:rsidR="001715EF" w:rsidRPr="001715EF" w:rsidRDefault="001715EF" w:rsidP="001715EF">
            <w:pPr>
              <w:spacing w:after="0" w:line="240" w:lineRule="auto"/>
              <w:ind w:left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  <w:t>О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548DD4"/>
            <w:noWrap/>
            <w:vAlign w:val="bottom"/>
          </w:tcPr>
          <w:p w14:paraId="4D2E96E6" w14:textId="77777777" w:rsidR="001715EF" w:rsidRPr="001715EF" w:rsidRDefault="001715EF" w:rsidP="001715EF">
            <w:pPr>
              <w:spacing w:after="0" w:line="240" w:lineRule="auto"/>
              <w:ind w:left="0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1715EF">
              <w:rPr>
                <w:rFonts w:cs="Calibri"/>
                <w:b/>
                <w:bCs/>
                <w:color w:val="000000"/>
                <w:sz w:val="22"/>
                <w:szCs w:val="22"/>
                <w:lang w:val="ru-RU" w:eastAsia="ru-RU" w:bidi="ar-SA"/>
              </w:rPr>
              <w:t>Tpert</w:t>
            </w:r>
            <w:r w:rsidR="00F73A8E">
              <w:rPr>
                <w:rFonts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i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548DD4"/>
          </w:tcPr>
          <w:p w14:paraId="0F5FD863" w14:textId="77777777" w:rsidR="001715EF" w:rsidRPr="001715EF" w:rsidRDefault="001715EF" w:rsidP="001715EF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1715E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ru-RU" w:eastAsia="ru-RU" w:bidi="ar-SA"/>
              </w:rPr>
              <w:t>σ</w:t>
            </w:r>
            <w:r w:rsidR="00F73A8E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 w:bidi="ar-SA"/>
              </w:rPr>
              <w:t>i</w:t>
            </w:r>
          </w:p>
        </w:tc>
      </w:tr>
      <w:tr w:rsidR="001715EF" w:rsidRPr="001715EF" w14:paraId="40D3C429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8970F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C8FB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обсуждение с заказчиком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6174D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8E82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FBBE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921C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3,166667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1AF6D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0,5</w:t>
            </w:r>
          </w:p>
        </w:tc>
      </w:tr>
      <w:tr w:rsidR="001715EF" w:rsidRPr="001715EF" w14:paraId="388F3236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9316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86A4C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формулировка целей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2BC7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4759F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1398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948B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2,166667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839D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0,5</w:t>
            </w:r>
          </w:p>
        </w:tc>
      </w:tr>
      <w:tr w:rsidR="001715EF" w:rsidRPr="001715EF" w14:paraId="253511BC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6244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B59E9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сбор требований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54BD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B24E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2F1A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CA42D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5,166667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53216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0,833333</w:t>
            </w:r>
          </w:p>
        </w:tc>
      </w:tr>
      <w:tr w:rsidR="001715EF" w:rsidRPr="001715EF" w14:paraId="7C6463A7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61E4D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lastRenderedPageBreak/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57B57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предварительное планирование и разработка структуры проекта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98CC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97AE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D42B1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4586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7,333333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0CBB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0,666667</w:t>
            </w:r>
          </w:p>
        </w:tc>
      </w:tr>
      <w:tr w:rsidR="001715EF" w:rsidRPr="001715EF" w14:paraId="2B62A846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FE9A4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31437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согласование плана, сроков, бюджета с заказчиком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B617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5EF4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8B48E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395E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5,166667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ADBE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0,5</w:t>
            </w:r>
          </w:p>
        </w:tc>
      </w:tr>
      <w:tr w:rsidR="001715EF" w:rsidRPr="001715EF" w14:paraId="110E5BEF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E553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87D12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подготовка договора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DDB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01BC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695F4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3AAB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9696E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</w:tr>
      <w:tr w:rsidR="001715EF" w:rsidRPr="001715EF" w14:paraId="76EC658C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9916D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CE5E1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обсуждение в команде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BB62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74EE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AED3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BA6D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6,833333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C0E4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0,833333</w:t>
            </w:r>
          </w:p>
        </w:tc>
      </w:tr>
      <w:tr w:rsidR="001715EF" w:rsidRPr="001715EF" w14:paraId="3A9EFFCC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0AF0F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8AE63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выбор средств и ресурсов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6E0EF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009E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92EB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24B7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6,833333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1EE4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0,5</w:t>
            </w:r>
          </w:p>
        </w:tc>
      </w:tr>
      <w:tr w:rsidR="001715EF" w:rsidRPr="001715EF" w14:paraId="33591D0B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80F54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0B14E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планирование работ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EC21F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9FAD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9B91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E0CC1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C35CF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1,333333</w:t>
            </w:r>
          </w:p>
        </w:tc>
      </w:tr>
      <w:tr w:rsidR="001715EF" w:rsidRPr="001715EF" w14:paraId="3F7CB5C8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BF67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B8B19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распределение задач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423C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CB5F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DEBE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F933E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6,666667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6A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</w:tr>
      <w:tr w:rsidR="001715EF" w:rsidRPr="001715EF" w14:paraId="33EA205B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696A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DFB60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работа с рисками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17DFF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B7D9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E27E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CBFB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8,166667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4061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1,5</w:t>
            </w:r>
          </w:p>
        </w:tc>
      </w:tr>
      <w:tr w:rsidR="001715EF" w:rsidRPr="001715EF" w14:paraId="59E58646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81CE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9753A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построение архитектуры проекта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30B7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7C1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4707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B9DF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8,166667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6BAB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2,5</w:t>
            </w:r>
          </w:p>
        </w:tc>
      </w:tr>
      <w:tr w:rsidR="001715EF" w:rsidRPr="001715EF" w14:paraId="59E4EABD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D011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F00FA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разработка прототипа и его тестирование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5772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9B2A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8223D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6490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10,33333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BE38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1,333333</w:t>
            </w:r>
          </w:p>
        </w:tc>
      </w:tr>
      <w:tr w:rsidR="001715EF" w:rsidRPr="001715EF" w14:paraId="47CAB97B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0E4B0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14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1E4E6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анализ результатов и корректировка архитектуры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727B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B815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E4CC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494DD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5,833333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F8DA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1,166667</w:t>
            </w:r>
          </w:p>
        </w:tc>
      </w:tr>
      <w:tr w:rsidR="001715EF" w:rsidRPr="001715EF" w14:paraId="52E36370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A6DC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2AA83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документация проекта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42C0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A94A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5079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1AFC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10,33333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169C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</w:tr>
      <w:tr w:rsidR="001715EF" w:rsidRPr="001715EF" w14:paraId="7E027F94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A945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16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A4AA4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написание кода отдельных модулей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E387E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9F51D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545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982B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43,66667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8A30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</w:tr>
      <w:tr w:rsidR="001715EF" w:rsidRPr="001715EF" w14:paraId="77A27CD4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55AA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17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2DB15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реализация взаимодействия модулей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B937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5FA9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BB7C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5C18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43,66667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E446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3,333333</w:t>
            </w:r>
          </w:p>
        </w:tc>
      </w:tr>
      <w:tr w:rsidR="001715EF" w:rsidRPr="001715EF" w14:paraId="1D360954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BBC5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18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4271A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реализация интерфейса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CC25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8A91E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CED7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EDAF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42,83333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28BB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4,166667</w:t>
            </w:r>
          </w:p>
        </w:tc>
      </w:tr>
      <w:tr w:rsidR="001715EF" w:rsidRPr="001715EF" w14:paraId="4503DA3E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090F1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19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53495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анализ и корректировка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F197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09BD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71DA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9A9B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43,33333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0E311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6,666667</w:t>
            </w:r>
          </w:p>
        </w:tc>
      </w:tr>
      <w:tr w:rsidR="001715EF" w:rsidRPr="001715EF" w14:paraId="64EAED6B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858E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7BB0F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написание пользовательской документации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0152E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93A5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ED62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B17EC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104,3333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18C9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11,66667</w:t>
            </w:r>
          </w:p>
        </w:tc>
      </w:tr>
      <w:tr w:rsidR="001715EF" w:rsidRPr="001715EF" w14:paraId="02A2200E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3120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7EBB7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написание тестов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A9C6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EFBD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0AB44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73E1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34,33333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527B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3,333333</w:t>
            </w:r>
          </w:p>
        </w:tc>
      </w:tr>
      <w:tr w:rsidR="001715EF" w:rsidRPr="001715EF" w14:paraId="2CA4529B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47AF3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22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D8928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тестирование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39BF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279A5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1638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4929A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32,5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E9065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2,166667</w:t>
            </w:r>
          </w:p>
        </w:tc>
      </w:tr>
      <w:tr w:rsidR="001715EF" w:rsidRPr="001715EF" w14:paraId="42F29E20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1BD7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23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EE1DD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выявление и исправление ошибок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BAE6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DA9F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D28D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492F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33,66667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7569E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</w:tr>
      <w:tr w:rsidR="001715EF" w:rsidRPr="001715EF" w14:paraId="2DC6D488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90A56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24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E87D8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демонстрация заказчику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E340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E99C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D5734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771C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4,166667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4E44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0,833333</w:t>
            </w:r>
          </w:p>
        </w:tc>
      </w:tr>
      <w:tr w:rsidR="001715EF" w:rsidRPr="001715EF" w14:paraId="4DEAFC1D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8DB3E2"/>
          </w:tcPr>
          <w:p w14:paraId="3FD4439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25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8DB3E2"/>
            <w:noWrap/>
            <w:vAlign w:val="bottom"/>
          </w:tcPr>
          <w:p w14:paraId="4D31DE0F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Сдача проекта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8DB3E2"/>
            <w:noWrap/>
            <w:vAlign w:val="bottom"/>
          </w:tcPr>
          <w:p w14:paraId="0D20B600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3E2"/>
            <w:noWrap/>
            <w:vAlign w:val="bottom"/>
          </w:tcPr>
          <w:p w14:paraId="3AF2DB9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3E2"/>
            <w:noWrap/>
            <w:vAlign w:val="bottom"/>
          </w:tcPr>
          <w:p w14:paraId="11DF1589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EEE7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EEE5B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0,666667</w:t>
            </w:r>
          </w:p>
        </w:tc>
      </w:tr>
      <w:tr w:rsidR="001715EF" w:rsidRPr="001715EF" w14:paraId="32F0A09D" w14:textId="7777777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6C352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FF203" w14:textId="77777777" w:rsidR="001715EF" w:rsidRPr="001715EF" w:rsidRDefault="00F73A8E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 w:bidi="ar-SA"/>
              </w:rPr>
              <w:t>Итого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43308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6A0DB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5E193" w14:textId="77777777" w:rsidR="001715EF" w:rsidRPr="001715EF" w:rsidRDefault="001715EF" w:rsidP="001715EF">
            <w:pPr>
              <w:spacing w:after="0" w:line="240" w:lineRule="auto"/>
              <w:ind w:left="0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BB372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482,3333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FFD98" w14:textId="77777777" w:rsidR="001715EF" w:rsidRPr="001715EF" w:rsidRDefault="001715EF" w:rsidP="001715EF">
            <w:pPr>
              <w:spacing w:after="0" w:line="240" w:lineRule="auto"/>
              <w:ind w:left="0"/>
              <w:jc w:val="right"/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1715EF">
              <w:rPr>
                <w:rFonts w:cs="Calibri"/>
                <w:color w:val="000000"/>
                <w:sz w:val="22"/>
                <w:szCs w:val="22"/>
                <w:lang w:val="ru-RU" w:eastAsia="ru-RU" w:bidi="ar-SA"/>
              </w:rPr>
              <w:t>57</w:t>
            </w:r>
          </w:p>
        </w:tc>
      </w:tr>
    </w:tbl>
    <w:p w14:paraId="544E6C31" w14:textId="77777777" w:rsidR="001715EF" w:rsidRDefault="001715EF" w:rsidP="00611698"/>
    <w:p w14:paraId="5F9986BD" w14:textId="77777777" w:rsidR="00F73A8E" w:rsidRDefault="00F73A8E" w:rsidP="00611698">
      <w:r>
        <w:t>T</w:t>
      </w:r>
      <w:r w:rsidRPr="00F73A8E">
        <w:t xml:space="preserve"> = </w:t>
      </w:r>
      <w:r>
        <w:t>Tpert</w:t>
      </w:r>
      <w:r w:rsidRPr="00F73A8E">
        <w:t xml:space="preserve"> + </w:t>
      </w:r>
      <w:r>
        <w:t>Z</w:t>
      </w:r>
      <w:r w:rsidRPr="00F73A8E">
        <w:t>*</w:t>
      </w:r>
      <w:proofErr w:type="gramStart"/>
      <w:r>
        <w:rPr>
          <w:rFonts w:ascii="Times New Roman" w:hAnsi="Times New Roman"/>
        </w:rPr>
        <w:t>σ</w:t>
      </w:r>
      <w:r>
        <w:t>;</w:t>
      </w:r>
      <w:proofErr w:type="gramEnd"/>
    </w:p>
    <w:p w14:paraId="1FD2F2EE" w14:textId="77777777" w:rsidR="00F73A8E" w:rsidRDefault="00F73A8E" w:rsidP="00611698">
      <w:r>
        <w:t>Z = (T – Tpert)/</w:t>
      </w:r>
      <w:proofErr w:type="gramStart"/>
      <w:r>
        <w:rPr>
          <w:rFonts w:ascii="Times New Roman" w:hAnsi="Times New Roman"/>
        </w:rPr>
        <w:t>σ</w:t>
      </w:r>
      <w:r>
        <w:t>;</w:t>
      </w:r>
      <w:proofErr w:type="gramEnd"/>
    </w:p>
    <w:p w14:paraId="7ABE4802" w14:textId="77777777" w:rsidR="00F73A8E" w:rsidRPr="00F73A8E" w:rsidRDefault="00F73A8E" w:rsidP="00611698">
      <w:pPr>
        <w:rPr>
          <w:lang w:val="ru-RU"/>
        </w:rPr>
      </w:pPr>
      <w:r w:rsidRPr="00F73A8E">
        <w:rPr>
          <w:lang w:val="ru-RU"/>
        </w:rPr>
        <w:t xml:space="preserve">Какова вероятность, что затраты не превысит значения </w:t>
      </w:r>
      <w:r>
        <w:t>T</w:t>
      </w:r>
      <w:r w:rsidRPr="00F73A8E">
        <w:rPr>
          <w:lang w:val="ru-RU"/>
        </w:rPr>
        <w:t xml:space="preserve"> = 500?</w:t>
      </w:r>
    </w:p>
    <w:p w14:paraId="70DD73BA" w14:textId="77777777" w:rsidR="00F73A8E" w:rsidRPr="00F73A8E" w:rsidRDefault="00F73A8E" w:rsidP="00611698">
      <w:pPr>
        <w:rPr>
          <w:lang w:val="ru-RU"/>
        </w:rPr>
      </w:pPr>
      <w:r>
        <w:t>Z</w:t>
      </w:r>
      <w:r w:rsidRPr="00F73A8E">
        <w:rPr>
          <w:lang w:val="ru-RU"/>
        </w:rPr>
        <w:t xml:space="preserve"> = (500 – 482.3)/57 = 0.31, а значит </w:t>
      </w:r>
      <w:r>
        <w:rPr>
          <w:lang w:val="ru-RU"/>
        </w:rPr>
        <w:t>вероятность равна 0.62.</w:t>
      </w:r>
    </w:p>
    <w:p w14:paraId="7AADA246" w14:textId="77777777" w:rsidR="009649CD" w:rsidRPr="00F73A8E" w:rsidRDefault="009649CD" w:rsidP="009649CD">
      <w:pPr>
        <w:rPr>
          <w:lang w:val="ru-RU"/>
        </w:rPr>
      </w:pPr>
    </w:p>
    <w:p w14:paraId="7237536F" w14:textId="77777777" w:rsidR="008F31CF" w:rsidRDefault="008F31CF" w:rsidP="008F31CF">
      <w:pPr>
        <w:pStyle w:val="Heading1"/>
        <w:rPr>
          <w:lang w:val="ru-RU"/>
        </w:rPr>
      </w:pPr>
      <w:r>
        <w:rPr>
          <w:lang w:val="ru-RU"/>
        </w:rPr>
        <w:t>МЕХАНИЗМЫ МОНИТОРИНГА И КОНТРОЛЯ</w:t>
      </w:r>
    </w:p>
    <w:p w14:paraId="4F88BAD7" w14:textId="77777777" w:rsidR="008F31CF" w:rsidRDefault="008F31CF" w:rsidP="008F31CF">
      <w:pPr>
        <w:numPr>
          <w:ilvl w:val="0"/>
          <w:numId w:val="12"/>
        </w:numPr>
        <w:rPr>
          <w:lang w:val="ru-RU"/>
        </w:rPr>
      </w:pPr>
      <w:r>
        <w:rPr>
          <w:lang w:val="ru-RU"/>
        </w:rPr>
        <w:t>Еженедельная отчетность о ходе работ</w:t>
      </w:r>
      <w:r w:rsidR="004968D1">
        <w:rPr>
          <w:lang w:val="ru-RU"/>
        </w:rPr>
        <w:t xml:space="preserve"> руководителю в виде электронных отчетов</w:t>
      </w:r>
    </w:p>
    <w:p w14:paraId="4B74AB23" w14:textId="77777777" w:rsidR="008F31CF" w:rsidRDefault="008F31CF" w:rsidP="008F31CF">
      <w:pPr>
        <w:numPr>
          <w:ilvl w:val="0"/>
          <w:numId w:val="12"/>
        </w:numPr>
        <w:rPr>
          <w:lang w:val="ru-RU"/>
        </w:rPr>
      </w:pPr>
      <w:r>
        <w:rPr>
          <w:lang w:val="ru-RU"/>
        </w:rPr>
        <w:t>Ежедневное устное согласование с ру</w:t>
      </w:r>
      <w:r w:rsidRPr="008F31CF">
        <w:rPr>
          <w:lang w:val="ru-RU"/>
        </w:rPr>
        <w:t>ководителем</w:t>
      </w:r>
    </w:p>
    <w:p w14:paraId="55D6402B" w14:textId="77777777" w:rsidR="00A500C4" w:rsidRDefault="008F31CF" w:rsidP="00876806">
      <w:pPr>
        <w:numPr>
          <w:ilvl w:val="0"/>
          <w:numId w:val="12"/>
        </w:numPr>
        <w:rPr>
          <w:lang w:val="ru-RU"/>
        </w:rPr>
      </w:pPr>
      <w:r>
        <w:rPr>
          <w:lang w:val="ru-RU"/>
        </w:rPr>
        <w:t>Ежемесячная отчетность перед заказчиком</w:t>
      </w:r>
      <w:r w:rsidR="004968D1">
        <w:rPr>
          <w:lang w:val="ru-RU"/>
        </w:rPr>
        <w:t xml:space="preserve"> посредством электронной переписки</w:t>
      </w:r>
      <w:r>
        <w:rPr>
          <w:lang w:val="ru-RU"/>
        </w:rPr>
        <w:t>, корректировка хода работ</w:t>
      </w:r>
    </w:p>
    <w:p w14:paraId="1768A563" w14:textId="77777777" w:rsidR="002F4DE5" w:rsidRDefault="002F4DE5" w:rsidP="002F4DE5">
      <w:pPr>
        <w:rPr>
          <w:lang w:val="ru-RU"/>
        </w:rPr>
      </w:pPr>
    </w:p>
    <w:sectPr w:rsidR="002F4DE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AEE0A54"/>
    <w:multiLevelType w:val="hybridMultilevel"/>
    <w:tmpl w:val="EF22AD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2450BD"/>
    <w:multiLevelType w:val="hybridMultilevel"/>
    <w:tmpl w:val="4F54A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2579"/>
    <w:multiLevelType w:val="hybridMultilevel"/>
    <w:tmpl w:val="7362D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8C1FD2"/>
    <w:multiLevelType w:val="hybridMultilevel"/>
    <w:tmpl w:val="06D42C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181F36"/>
    <w:multiLevelType w:val="hybridMultilevel"/>
    <w:tmpl w:val="19DC7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D34848"/>
    <w:multiLevelType w:val="hybridMultilevel"/>
    <w:tmpl w:val="501803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F72633"/>
    <w:multiLevelType w:val="hybridMultilevel"/>
    <w:tmpl w:val="46046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F193F61"/>
    <w:multiLevelType w:val="hybridMultilevel"/>
    <w:tmpl w:val="6CEC13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F937E4"/>
    <w:multiLevelType w:val="hybridMultilevel"/>
    <w:tmpl w:val="E9BC6E0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EF96A0E"/>
    <w:multiLevelType w:val="hybridMultilevel"/>
    <w:tmpl w:val="D5F81850"/>
    <w:lvl w:ilvl="0" w:tplc="4A2E53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E62"/>
    <w:rsid w:val="00037DFD"/>
    <w:rsid w:val="00051733"/>
    <w:rsid w:val="00072E82"/>
    <w:rsid w:val="00083398"/>
    <w:rsid w:val="000A7605"/>
    <w:rsid w:val="000E77C7"/>
    <w:rsid w:val="0016549F"/>
    <w:rsid w:val="001715EF"/>
    <w:rsid w:val="001912CB"/>
    <w:rsid w:val="001954EA"/>
    <w:rsid w:val="001A5B8D"/>
    <w:rsid w:val="001A6CBC"/>
    <w:rsid w:val="00222F4C"/>
    <w:rsid w:val="00236E62"/>
    <w:rsid w:val="002763F8"/>
    <w:rsid w:val="00295A16"/>
    <w:rsid w:val="002B2088"/>
    <w:rsid w:val="002F4DE5"/>
    <w:rsid w:val="00304BDE"/>
    <w:rsid w:val="00374390"/>
    <w:rsid w:val="003C71CD"/>
    <w:rsid w:val="004462D0"/>
    <w:rsid w:val="00461B57"/>
    <w:rsid w:val="004968D1"/>
    <w:rsid w:val="004A6D37"/>
    <w:rsid w:val="004C6B3D"/>
    <w:rsid w:val="004E13E4"/>
    <w:rsid w:val="00521502"/>
    <w:rsid w:val="00536C8E"/>
    <w:rsid w:val="00591E7A"/>
    <w:rsid w:val="005F0DFC"/>
    <w:rsid w:val="0060245B"/>
    <w:rsid w:val="00611698"/>
    <w:rsid w:val="0062292D"/>
    <w:rsid w:val="006D2B0E"/>
    <w:rsid w:val="006D604B"/>
    <w:rsid w:val="006F15E6"/>
    <w:rsid w:val="006F4C12"/>
    <w:rsid w:val="00715CCC"/>
    <w:rsid w:val="007B57F0"/>
    <w:rsid w:val="007D4705"/>
    <w:rsid w:val="00806950"/>
    <w:rsid w:val="00876806"/>
    <w:rsid w:val="00882582"/>
    <w:rsid w:val="008C565D"/>
    <w:rsid w:val="008F31CF"/>
    <w:rsid w:val="00915970"/>
    <w:rsid w:val="009649CD"/>
    <w:rsid w:val="00A34E42"/>
    <w:rsid w:val="00A500C4"/>
    <w:rsid w:val="00AD33D4"/>
    <w:rsid w:val="00AF0763"/>
    <w:rsid w:val="00B05FC3"/>
    <w:rsid w:val="00B81404"/>
    <w:rsid w:val="00C03BCA"/>
    <w:rsid w:val="00C31B0A"/>
    <w:rsid w:val="00C77B0F"/>
    <w:rsid w:val="00C82934"/>
    <w:rsid w:val="00CA29D0"/>
    <w:rsid w:val="00CC58D5"/>
    <w:rsid w:val="00D119FF"/>
    <w:rsid w:val="00D33A69"/>
    <w:rsid w:val="00D41DE8"/>
    <w:rsid w:val="00D92F9C"/>
    <w:rsid w:val="00DC55D9"/>
    <w:rsid w:val="00E12028"/>
    <w:rsid w:val="00EE2D7C"/>
    <w:rsid w:val="00EF12E6"/>
    <w:rsid w:val="00F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1548B1"/>
  <w15:chartTrackingRefBased/>
  <w15:docId w15:val="{F67BC4B6-4FC4-42D4-97A8-EA7B6DB7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62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62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6E62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6E62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36E62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236E62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236E62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236E62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236E62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236E62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TitleChar">
    <w:name w:val="Title Char"/>
    <w:link w:val="Title"/>
    <w:uiPriority w:val="10"/>
    <w:rsid w:val="00236E62"/>
    <w:rPr>
      <w:rFonts w:ascii="Cambria" w:hAnsi="Cambria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Heading1Char">
    <w:name w:val="Heading 1 Char"/>
    <w:link w:val="Heading1"/>
    <w:uiPriority w:val="9"/>
    <w:rsid w:val="00236E62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paragraph" w:styleId="Title0">
    <w:name w:val="Title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Mangal"/>
    </w:rPr>
  </w:style>
  <w:style w:type="paragraph" w:styleId="Title">
    <w:name w:val="Title"/>
    <w:next w:val="Normal"/>
    <w:link w:val="TitleChar"/>
    <w:uiPriority w:val="10"/>
    <w:qFormat/>
    <w:rsid w:val="00236E62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uiPriority w:val="11"/>
    <w:qFormat/>
    <w:rsid w:val="00236E62"/>
    <w:pPr>
      <w:spacing w:after="600"/>
    </w:pPr>
    <w:rPr>
      <w:smallCaps/>
      <w:color w:val="938953"/>
      <w:spacing w:val="5"/>
      <w:sz w:val="28"/>
      <w:szCs w:val="28"/>
      <w:lang w:val="en-US" w:eastAsia="en-US" w:bidi="en-US"/>
    </w:rPr>
  </w:style>
  <w:style w:type="paragraph" w:styleId="NoSpacing">
    <w:name w:val="No Spacing"/>
    <w:basedOn w:val="Normal"/>
    <w:uiPriority w:val="1"/>
    <w:qFormat/>
    <w:rsid w:val="00236E62"/>
    <w:pPr>
      <w:spacing w:after="0" w:line="240" w:lineRule="auto"/>
    </w:pPr>
  </w:style>
  <w:style w:type="character" w:customStyle="1" w:styleId="Heading2Char">
    <w:name w:val="Heading 2 Char"/>
    <w:link w:val="Heading2"/>
    <w:uiPriority w:val="9"/>
    <w:semiHidden/>
    <w:rsid w:val="00236E62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236E62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36E62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236E62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236E62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236E62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236E62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236E62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236E62"/>
    <w:rPr>
      <w:b/>
      <w:bCs/>
      <w:smallCaps/>
      <w:color w:val="1F497D"/>
      <w:spacing w:val="10"/>
      <w:sz w:val="18"/>
      <w:szCs w:val="18"/>
    </w:rPr>
  </w:style>
  <w:style w:type="character" w:customStyle="1" w:styleId="SubtitleChar">
    <w:name w:val="Subtitle Char"/>
    <w:link w:val="Subtitle"/>
    <w:uiPriority w:val="11"/>
    <w:rsid w:val="00236E62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Strong">
    <w:name w:val="Strong"/>
    <w:uiPriority w:val="22"/>
    <w:qFormat/>
    <w:rsid w:val="00236E62"/>
    <w:rPr>
      <w:b/>
      <w:bCs/>
      <w:spacing w:val="0"/>
    </w:rPr>
  </w:style>
  <w:style w:type="character" w:styleId="Emphasis">
    <w:name w:val="Emphasis"/>
    <w:uiPriority w:val="20"/>
    <w:qFormat/>
    <w:rsid w:val="00236E62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ListParagraph">
    <w:name w:val="List Paragraph"/>
    <w:basedOn w:val="Normal"/>
    <w:uiPriority w:val="34"/>
    <w:qFormat/>
    <w:rsid w:val="00236E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6E62"/>
    <w:rPr>
      <w:i/>
      <w:iCs/>
    </w:rPr>
  </w:style>
  <w:style w:type="character" w:customStyle="1" w:styleId="QuoteChar">
    <w:name w:val="Quote Char"/>
    <w:link w:val="Quote"/>
    <w:uiPriority w:val="29"/>
    <w:rsid w:val="00236E62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E62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236E62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sid w:val="00236E62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236E62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236E62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236E62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236E62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qFormat/>
    <w:rsid w:val="00236E62"/>
    <w:pPr>
      <w:outlineLvl w:val="9"/>
    </w:pPr>
  </w:style>
  <w:style w:type="table" w:styleId="TableGrid">
    <w:name w:val="Table Grid"/>
    <w:basedOn w:val="TableNormal"/>
    <w:uiPriority w:val="59"/>
    <w:rsid w:val="004A6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A6D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1">
    <w:name w:val="Medium Grid 1"/>
    <w:basedOn w:val="TableNormal"/>
    <w:uiPriority w:val="67"/>
    <w:rsid w:val="004A6D3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ИДЕЯ ПРОЕКТА</vt:lpstr>
    </vt:vector>
  </TitlesOfParts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ИДЕЯ ПРОЕКТА</dc:title>
  <dc:subject/>
  <dc:creator>Адигеев М.Г.</dc:creator>
  <cp:keywords/>
  <cp:lastModifiedBy>Nikita Kaftanov</cp:lastModifiedBy>
  <cp:revision>2</cp:revision>
  <cp:lastPrinted>1601-01-01T00:00:00Z</cp:lastPrinted>
  <dcterms:created xsi:type="dcterms:W3CDTF">2021-05-25T21:15:00Z</dcterms:created>
  <dcterms:modified xsi:type="dcterms:W3CDTF">2021-05-25T21:15:00Z</dcterms:modified>
</cp:coreProperties>
</file>